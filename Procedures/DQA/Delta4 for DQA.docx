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B5" w:rsidRDefault="008620BB" w:rsidP="00675FC3">
      <w:pPr>
        <w:pStyle w:val="Title"/>
        <w:rPr>
          <w:sz w:val="24"/>
        </w:rPr>
      </w:pPr>
      <w:r>
        <w:t>Delta4 for DQA</w:t>
      </w:r>
    </w:p>
    <w:p w:rsidR="00675FC3" w:rsidRPr="00675FC3" w:rsidRDefault="00675FC3" w:rsidP="00675FC3">
      <w:pPr>
        <w:pStyle w:val="Heading1"/>
      </w:pPr>
      <w:r w:rsidRPr="00675FC3">
        <w:t>Purpose</w:t>
      </w:r>
    </w:p>
    <w:p w:rsidR="00FA7C33" w:rsidRDefault="008620BB">
      <w:pPr>
        <w:rPr>
          <w:szCs w:val="24"/>
        </w:rPr>
      </w:pPr>
      <w:r>
        <w:rPr>
          <w:szCs w:val="24"/>
        </w:rPr>
        <w:t xml:space="preserve">This procedure explains how to use the Delta4 software on the Delta4 computer </w:t>
      </w:r>
      <w:r w:rsidR="00150BF5">
        <w:rPr>
          <w:szCs w:val="24"/>
        </w:rPr>
        <w:t xml:space="preserve">(PONC066) </w:t>
      </w:r>
      <w:r>
        <w:rPr>
          <w:szCs w:val="24"/>
        </w:rPr>
        <w:t xml:space="preserve">to collect and analyze dose delivery information. It is meant for use in the </w:t>
      </w:r>
      <w:proofErr w:type="spellStart"/>
      <w:r>
        <w:rPr>
          <w:szCs w:val="24"/>
        </w:rPr>
        <w:t>Tomo</w:t>
      </w:r>
      <w:proofErr w:type="spellEnd"/>
      <w:r>
        <w:rPr>
          <w:szCs w:val="24"/>
        </w:rPr>
        <w:t xml:space="preserve"> and Elekta DQA procedures.</w:t>
      </w:r>
    </w:p>
    <w:p w:rsidR="00FA7C33" w:rsidRPr="00FA7C33" w:rsidRDefault="00FA7C33">
      <w:pPr>
        <w:rPr>
          <w:szCs w:val="24"/>
        </w:rPr>
      </w:pPr>
      <w:r>
        <w:rPr>
          <w:szCs w:val="24"/>
        </w:rPr>
        <w:t>For</w:t>
      </w:r>
      <w:r w:rsidR="00675FC3">
        <w:rPr>
          <w:szCs w:val="24"/>
        </w:rPr>
        <w:t xml:space="preserve"> DQA troubleshooting tips, see </w:t>
      </w:r>
      <w:hyperlink r:id="rId6" w:history="1">
        <w:r w:rsidRPr="00150BF5">
          <w:rPr>
            <w:rStyle w:val="Hyperlink"/>
            <w:szCs w:val="24"/>
          </w:rPr>
          <w:t xml:space="preserve">DQA </w:t>
        </w:r>
        <w:r w:rsidR="00675FC3" w:rsidRPr="00150BF5">
          <w:rPr>
            <w:rStyle w:val="Hyperlink"/>
            <w:szCs w:val="24"/>
          </w:rPr>
          <w:t>Troubleshooting</w:t>
        </w:r>
      </w:hyperlink>
      <w:r w:rsidR="00675FC3">
        <w:rPr>
          <w:szCs w:val="24"/>
        </w:rPr>
        <w:t>.</w:t>
      </w:r>
    </w:p>
    <w:p w:rsidR="00E276B5" w:rsidRDefault="008620BB" w:rsidP="00E824EF">
      <w:pPr>
        <w:pStyle w:val="Heading1"/>
      </w:pPr>
      <w:r>
        <w:t>Collecting Dose</w:t>
      </w:r>
    </w:p>
    <w:p w:rsidR="00E276B5" w:rsidRDefault="008620B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Open the DQA plan in Delta4.</w:t>
      </w:r>
    </w:p>
    <w:p w:rsidR="00E276B5" w:rsidRDefault="008620BB">
      <w:pPr>
        <w:pStyle w:val="ListParagraph"/>
        <w:numPr>
          <w:ilvl w:val="1"/>
          <w:numId w:val="1"/>
        </w:numPr>
      </w:pPr>
      <w:r>
        <w:rPr>
          <w:szCs w:val="24"/>
        </w:rPr>
        <w:t>Double-click the Delta4 icon on the desktop of the Delta4 computer.</w:t>
      </w:r>
    </w:p>
    <w:p w:rsidR="00E276B5" w:rsidRDefault="008620BB">
      <w:pPr>
        <w:pStyle w:val="ListParagraph"/>
        <w:ind w:left="1440"/>
        <w:rPr>
          <w:szCs w:val="24"/>
        </w:rPr>
      </w:pPr>
      <w:r>
        <w:rPr>
          <w:noProof/>
        </w:rPr>
        <w:drawing>
          <wp:inline distT="0" distB="0" distL="0" distR="0">
            <wp:extent cx="59055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1"/>
        </w:numPr>
      </w:pPr>
      <w:r>
        <w:rPr>
          <w:szCs w:val="24"/>
        </w:rPr>
        <w:t xml:space="preserve">Log in with username </w:t>
      </w:r>
      <w:r w:rsidRPr="00675FC3">
        <w:rPr>
          <w:rFonts w:ascii="Consolas" w:hAnsi="Consolas"/>
          <w:szCs w:val="24"/>
        </w:rPr>
        <w:t>admin</w:t>
      </w:r>
      <w:r w:rsidRPr="00675FC3">
        <w:rPr>
          <w:szCs w:val="24"/>
        </w:rPr>
        <w:t xml:space="preserve"> </w:t>
      </w:r>
      <w:r>
        <w:rPr>
          <w:szCs w:val="24"/>
        </w:rPr>
        <w:t>and blank password.</w:t>
      </w:r>
    </w:p>
    <w:p w:rsidR="00E276B5" w:rsidRDefault="008620BB">
      <w:pPr>
        <w:pStyle w:val="ListParagraph"/>
        <w:ind w:left="1440"/>
        <w:rPr>
          <w:szCs w:val="24"/>
        </w:rPr>
      </w:pPr>
      <w:r>
        <w:rPr>
          <w:noProof/>
        </w:rPr>
        <w:drawing>
          <wp:inline distT="0" distB="0" distL="0" distR="0">
            <wp:extent cx="1809750" cy="1362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62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7077AD">
      <w:pPr>
        <w:pStyle w:val="ListParagraph"/>
        <w:numPr>
          <w:ilvl w:val="1"/>
          <w:numId w:val="1"/>
        </w:numPr>
      </w:pPr>
      <w:r>
        <w:rPr>
          <w:szCs w:val="24"/>
        </w:rPr>
        <w:t>If Delta4 is set to use a temperature correction, y</w:t>
      </w:r>
      <w:r w:rsidR="008620BB">
        <w:rPr>
          <w:szCs w:val="24"/>
        </w:rPr>
        <w:t xml:space="preserve">ou should be prompted for the temperature. (If this takes a minute, do not be alarmed.) Enter the temperature </w:t>
      </w:r>
      <w:r>
        <w:rPr>
          <w:szCs w:val="24"/>
        </w:rPr>
        <w:t xml:space="preserve">that </w:t>
      </w:r>
      <w:r w:rsidR="00C92B2D">
        <w:rPr>
          <w:szCs w:val="24"/>
        </w:rPr>
        <w:t>you</w:t>
      </w:r>
      <w:r>
        <w:rPr>
          <w:szCs w:val="24"/>
        </w:rPr>
        <w:t xml:space="preserve"> measured on the phantom.</w:t>
      </w:r>
    </w:p>
    <w:p w:rsidR="00E276B5" w:rsidRDefault="008620BB">
      <w:pPr>
        <w:pStyle w:val="ListParagraph"/>
        <w:ind w:left="1440"/>
        <w:rPr>
          <w:szCs w:val="24"/>
        </w:rPr>
      </w:pPr>
      <w:r>
        <w:rPr>
          <w:noProof/>
        </w:rPr>
        <w:drawing>
          <wp:inline distT="0" distB="0" distL="0" distR="0">
            <wp:extent cx="1533525" cy="714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14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1"/>
        </w:numPr>
      </w:pPr>
      <w:r>
        <w:rPr>
          <w:szCs w:val="24"/>
        </w:rPr>
        <w:t>Click the folder in the top left corner and search the patient’s name.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2763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ind w:left="1440"/>
        <w:rPr>
          <w:szCs w:val="24"/>
        </w:rPr>
      </w:pPr>
      <w:r>
        <w:rPr>
          <w:noProof/>
        </w:rPr>
        <w:drawing>
          <wp:inline distT="0" distB="0" distL="0" distR="0">
            <wp:extent cx="367665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C3" w:rsidRDefault="008620BB" w:rsidP="00675FC3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If the patient exists in the database:</w:t>
      </w:r>
    </w:p>
    <w:p w:rsid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lastRenderedPageBreak/>
        <w:t xml:space="preserve">Select the patient’s name and click </w:t>
      </w:r>
      <w:r w:rsidRPr="00675FC3">
        <w:rPr>
          <w:b/>
          <w:szCs w:val="24"/>
        </w:rPr>
        <w:t>OK</w:t>
      </w:r>
      <w:r w:rsidRPr="00675FC3">
        <w:rPr>
          <w:szCs w:val="24"/>
        </w:rPr>
        <w:t>.</w:t>
      </w:r>
    </w:p>
    <w:p w:rsidR="005102CC" w:rsidRP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t xml:space="preserve">Go to </w:t>
      </w:r>
      <w:r w:rsidRPr="00675FC3">
        <w:rPr>
          <w:b/>
          <w:szCs w:val="24"/>
        </w:rPr>
        <w:t>Edit</w:t>
      </w:r>
      <w:r w:rsidRPr="00675FC3">
        <w:rPr>
          <w:szCs w:val="24"/>
        </w:rPr>
        <w:t xml:space="preserve"> &gt; </w:t>
      </w:r>
      <w:r w:rsidR="00675FC3" w:rsidRPr="00675FC3">
        <w:rPr>
          <w:b/>
          <w:szCs w:val="24"/>
        </w:rPr>
        <w:t>Add Measurement Plan</w:t>
      </w:r>
      <w:r w:rsidR="00675FC3" w:rsidRPr="00675FC3">
        <w:rPr>
          <w:szCs w:val="24"/>
        </w:rPr>
        <w:t xml:space="preserve">. </w:t>
      </w:r>
      <w:r w:rsidR="005102CC" w:rsidRPr="00675FC3">
        <w:rPr>
          <w:szCs w:val="24"/>
        </w:rPr>
        <w:t xml:space="preserve">Even if you are reshooting a plan (e.g., on a different machine), you should still </w:t>
      </w:r>
      <w:r w:rsidR="00675FC3" w:rsidRPr="00675FC3">
        <w:rPr>
          <w:b/>
          <w:szCs w:val="24"/>
        </w:rPr>
        <w:t>Add Measurement Plan</w:t>
      </w:r>
      <w:r w:rsidR="00675FC3" w:rsidRPr="00675FC3">
        <w:rPr>
          <w:i/>
          <w:szCs w:val="24"/>
        </w:rPr>
        <w:t xml:space="preserve"> </w:t>
      </w:r>
      <w:r w:rsidR="005102CC" w:rsidRPr="00675FC3">
        <w:rPr>
          <w:szCs w:val="24"/>
        </w:rPr>
        <w:t xml:space="preserve">instead of </w:t>
      </w:r>
      <w:r w:rsidR="00675FC3" w:rsidRPr="00675FC3">
        <w:rPr>
          <w:b/>
          <w:szCs w:val="24"/>
        </w:rPr>
        <w:t>Add Measurement C</w:t>
      </w:r>
      <w:r w:rsidR="005102CC" w:rsidRPr="00675FC3">
        <w:rPr>
          <w:b/>
          <w:szCs w:val="24"/>
        </w:rPr>
        <w:t>ourse</w:t>
      </w:r>
      <w:r w:rsidR="005102CC" w:rsidRPr="00675FC3">
        <w:rPr>
          <w:szCs w:val="24"/>
        </w:rPr>
        <w:t xml:space="preserve"> as the latter au</w:t>
      </w:r>
      <w:r w:rsidR="00675FC3" w:rsidRPr="00675FC3">
        <w:rPr>
          <w:szCs w:val="24"/>
        </w:rPr>
        <w:t>tomatically applies the</w:t>
      </w:r>
      <w:r w:rsidR="005102CC" w:rsidRPr="00675FC3">
        <w:rPr>
          <w:szCs w:val="24"/>
        </w:rPr>
        <w:t xml:space="preserve"> phantom shifts</w:t>
      </w:r>
      <w:r w:rsidR="00675FC3" w:rsidRPr="00675FC3">
        <w:rPr>
          <w:szCs w:val="24"/>
        </w:rPr>
        <w:t xml:space="preserve"> from the plan that was last shot</w:t>
      </w:r>
      <w:r w:rsidR="005102CC" w:rsidRPr="00675FC3">
        <w:rPr>
          <w:szCs w:val="24"/>
        </w:rPr>
        <w:t>.</w:t>
      </w:r>
    </w:p>
    <w:p w:rsidR="00675FC3" w:rsidRDefault="008620BB" w:rsidP="00675FC3">
      <w:pPr>
        <w:pStyle w:val="ListParagraph"/>
        <w:numPr>
          <w:ilvl w:val="0"/>
          <w:numId w:val="10"/>
        </w:numPr>
        <w:rPr>
          <w:szCs w:val="24"/>
        </w:rPr>
      </w:pPr>
      <w:r w:rsidRPr="00675FC3">
        <w:rPr>
          <w:szCs w:val="24"/>
        </w:rPr>
        <w:t>If the patient does not exist:</w:t>
      </w:r>
    </w:p>
    <w:p w:rsidR="00E276B5" w:rsidRP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t>Click the piece of paper in the top left corner to create a new patient.</w:t>
      </w:r>
    </w:p>
    <w:p w:rsidR="00675FC3" w:rsidRDefault="008620BB" w:rsidP="00675FC3">
      <w:pPr>
        <w:pStyle w:val="ListParagraph"/>
        <w:ind w:left="2160" w:firstLine="720"/>
        <w:rPr>
          <w:szCs w:val="24"/>
        </w:rPr>
      </w:pPr>
      <w:r>
        <w:rPr>
          <w:noProof/>
        </w:rPr>
        <w:drawing>
          <wp:inline distT="0" distB="0" distL="0" distR="0">
            <wp:extent cx="1152525" cy="742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t xml:space="preserve">Click the browse button and navigate to the folder </w:t>
      </w:r>
      <w:r w:rsidR="00C92B2D" w:rsidRPr="00675FC3">
        <w:rPr>
          <w:szCs w:val="24"/>
        </w:rPr>
        <w:t>containing the DQA plan.</w:t>
      </w:r>
    </w:p>
    <w:p w:rsidR="00E276B5" w:rsidRDefault="008620BB" w:rsidP="00675FC3">
      <w:pPr>
        <w:pStyle w:val="ListParagraph"/>
        <w:ind w:left="2160" w:firstLine="720"/>
      </w:pPr>
      <w:r>
        <w:rPr>
          <w:noProof/>
        </w:rPr>
        <w:drawing>
          <wp:inline distT="0" distB="0" distL="0" distR="0">
            <wp:extent cx="3314700" cy="157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71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FC3" w:rsidRDefault="008620BB" w:rsidP="00675FC3">
      <w:pPr>
        <w:pStyle w:val="ListParagraph"/>
        <w:ind w:left="2160" w:firstLine="720"/>
        <w:rPr>
          <w:szCs w:val="24"/>
        </w:rPr>
      </w:pPr>
      <w:r>
        <w:rPr>
          <w:noProof/>
        </w:rPr>
        <w:drawing>
          <wp:inline distT="0" distB="0" distL="0" distR="0">
            <wp:extent cx="2371725" cy="2105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105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675FC3" w:rsidRDefault="008620BB" w:rsidP="00675FC3">
      <w:pPr>
        <w:pStyle w:val="ListParagraph"/>
        <w:numPr>
          <w:ilvl w:val="1"/>
          <w:numId w:val="10"/>
        </w:numPr>
        <w:rPr>
          <w:szCs w:val="24"/>
        </w:rPr>
      </w:pPr>
      <w:r w:rsidRPr="00675FC3">
        <w:rPr>
          <w:szCs w:val="24"/>
        </w:rPr>
        <w:t>Select the plan and click OK.</w:t>
      </w:r>
    </w:p>
    <w:p w:rsidR="00E276B5" w:rsidRDefault="008620BB" w:rsidP="00675FC3">
      <w:pPr>
        <w:pStyle w:val="ListParagraph"/>
        <w:ind w:left="2160" w:firstLine="720"/>
        <w:rPr>
          <w:szCs w:val="24"/>
        </w:rPr>
      </w:pPr>
      <w:r>
        <w:rPr>
          <w:noProof/>
        </w:rPr>
        <w:drawing>
          <wp:inline distT="0" distB="0" distL="0" distR="0">
            <wp:extent cx="4259935" cy="4987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064" cy="50638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Shoot a beam.</w:t>
      </w:r>
    </w:p>
    <w:p w:rsidR="00E276B5" w:rsidRDefault="008620BB">
      <w:pPr>
        <w:pStyle w:val="ListParagraph"/>
        <w:numPr>
          <w:ilvl w:val="1"/>
          <w:numId w:val="1"/>
        </w:numPr>
      </w:pPr>
      <w:r>
        <w:rPr>
          <w:szCs w:val="24"/>
        </w:rPr>
        <w:t>Select the beam.</w:t>
      </w:r>
    </w:p>
    <w:p w:rsidR="00E276B5" w:rsidRDefault="008620BB">
      <w:pPr>
        <w:ind w:left="1080" w:firstLine="360"/>
      </w:pPr>
      <w:r>
        <w:rPr>
          <w:noProof/>
        </w:rPr>
        <w:drawing>
          <wp:inline distT="0" distB="0" distL="0" distR="0">
            <wp:extent cx="1209675" cy="485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ind w:left="1080" w:firstLine="360"/>
        <w:rPr>
          <w:szCs w:val="24"/>
        </w:rPr>
      </w:pPr>
      <w:r>
        <w:rPr>
          <w:noProof/>
        </w:rPr>
        <w:lastRenderedPageBreak/>
        <w:drawing>
          <wp:inline distT="0" distB="0" distL="0" distR="0">
            <wp:extent cx="1209675" cy="962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62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Click </w:t>
      </w:r>
      <w:r w:rsidRPr="00B70213">
        <w:rPr>
          <w:b/>
          <w:szCs w:val="24"/>
        </w:rPr>
        <w:t>Start</w:t>
      </w:r>
      <w:r>
        <w:rPr>
          <w:szCs w:val="24"/>
        </w:rPr>
        <w:t>. T</w:t>
      </w:r>
      <w:r w:rsidR="00B70213">
        <w:rPr>
          <w:szCs w:val="24"/>
        </w:rPr>
        <w:t>hen shoot the field on the machine</w:t>
      </w:r>
      <w:r>
        <w:rPr>
          <w:szCs w:val="24"/>
        </w:rPr>
        <w:t>.</w:t>
      </w:r>
    </w:p>
    <w:p w:rsidR="00E276B5" w:rsidRDefault="008620BB">
      <w:pPr>
        <w:numPr>
          <w:ilvl w:val="1"/>
          <w:numId w:val="1"/>
        </w:numPr>
      </w:pPr>
      <w:r>
        <w:rPr>
          <w:szCs w:val="24"/>
        </w:rPr>
        <w:t xml:space="preserve">When the beam finishes, click </w:t>
      </w:r>
      <w:r w:rsidRPr="00B70213">
        <w:rPr>
          <w:b/>
          <w:szCs w:val="24"/>
        </w:rPr>
        <w:t>Stop</w:t>
      </w:r>
      <w:r>
        <w:rPr>
          <w:szCs w:val="24"/>
        </w:rPr>
        <w:t>.</w:t>
      </w:r>
    </w:p>
    <w:p w:rsidR="00E276B5" w:rsidRDefault="008620BB">
      <w:pPr>
        <w:ind w:left="1440"/>
        <w:rPr>
          <w:b/>
        </w:rPr>
      </w:pPr>
      <w:r>
        <w:rPr>
          <w:noProof/>
        </w:rPr>
        <w:drawing>
          <wp:inline distT="0" distB="0" distL="0" distR="0">
            <wp:extent cx="714375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219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 w:rsidP="00B70213">
      <w:pPr>
        <w:pStyle w:val="Heading1"/>
      </w:pPr>
      <w:r>
        <w:t>Analyzing Dose</w:t>
      </w:r>
    </w:p>
    <w:p w:rsidR="00C011DF" w:rsidRDefault="00CF6E07" w:rsidP="00EB04C2">
      <w:r>
        <w:t xml:space="preserve">In accordance with TG-218, </w:t>
      </w:r>
      <w:r w:rsidR="005102CC" w:rsidRPr="00EB04C2">
        <w:t xml:space="preserve">CRMC uses </w:t>
      </w:r>
      <w:r w:rsidR="00C011DF">
        <w:t>the following action and tolerance levels.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7"/>
        <w:gridCol w:w="1629"/>
        <w:gridCol w:w="1591"/>
        <w:gridCol w:w="1658"/>
        <w:gridCol w:w="1629"/>
        <w:gridCol w:w="1356"/>
      </w:tblGrid>
      <w:tr w:rsidR="00150BF5" w:rsidTr="00150BF5">
        <w:tc>
          <w:tcPr>
            <w:tcW w:w="1487" w:type="dxa"/>
          </w:tcPr>
          <w:p w:rsidR="00150BF5" w:rsidRPr="00150BF5" w:rsidRDefault="00150BF5" w:rsidP="00EB04C2">
            <w:pPr>
              <w:rPr>
                <w:b/>
              </w:rPr>
            </w:pPr>
            <w:r w:rsidRPr="00150BF5">
              <w:rPr>
                <w:b/>
              </w:rPr>
              <w:t>Plan type</w:t>
            </w:r>
          </w:p>
        </w:tc>
        <w:tc>
          <w:tcPr>
            <w:tcW w:w="1629" w:type="dxa"/>
          </w:tcPr>
          <w:p w:rsidR="00150BF5" w:rsidRPr="00150BF5" w:rsidRDefault="00150BF5" w:rsidP="00EB04C2">
            <w:pPr>
              <w:rPr>
                <w:b/>
              </w:rPr>
            </w:pPr>
            <w:r w:rsidRPr="00150BF5">
              <w:rPr>
                <w:b/>
              </w:rPr>
              <w:t>Gamma pass ratio tolerance level (%)</w:t>
            </w:r>
          </w:p>
        </w:tc>
        <w:tc>
          <w:tcPr>
            <w:tcW w:w="1591" w:type="dxa"/>
          </w:tcPr>
          <w:p w:rsidR="00150BF5" w:rsidRPr="00150BF5" w:rsidRDefault="00150BF5" w:rsidP="00EB04C2">
            <w:pPr>
              <w:rPr>
                <w:b/>
              </w:rPr>
            </w:pPr>
            <w:r w:rsidRPr="00150BF5">
              <w:rPr>
                <w:b/>
              </w:rPr>
              <w:t>Gamma pass ratio action level (%)</w:t>
            </w:r>
          </w:p>
        </w:tc>
        <w:tc>
          <w:tcPr>
            <w:tcW w:w="1658" w:type="dxa"/>
          </w:tcPr>
          <w:p w:rsidR="00150BF5" w:rsidRPr="00150BF5" w:rsidRDefault="00150BF5" w:rsidP="00EB04C2">
            <w:pPr>
              <w:rPr>
                <w:b/>
              </w:rPr>
            </w:pPr>
            <w:r w:rsidRPr="00150BF5">
              <w:rPr>
                <w:b/>
              </w:rPr>
              <w:t>Dose difference action level (%)</w:t>
            </w:r>
          </w:p>
        </w:tc>
        <w:tc>
          <w:tcPr>
            <w:tcW w:w="1629" w:type="dxa"/>
          </w:tcPr>
          <w:p w:rsidR="00150BF5" w:rsidRPr="00150BF5" w:rsidRDefault="00150BF5" w:rsidP="00EB04C2">
            <w:pPr>
              <w:rPr>
                <w:b/>
              </w:rPr>
            </w:pPr>
            <w:r w:rsidRPr="00150BF5">
              <w:rPr>
                <w:b/>
              </w:rPr>
              <w:t>DTA tolerance level (mm)</w:t>
            </w:r>
          </w:p>
        </w:tc>
        <w:tc>
          <w:tcPr>
            <w:tcW w:w="1356" w:type="dxa"/>
          </w:tcPr>
          <w:p w:rsidR="00150BF5" w:rsidRPr="00150BF5" w:rsidRDefault="00150BF5" w:rsidP="00EB04C2">
            <w:pPr>
              <w:rPr>
                <w:b/>
              </w:rPr>
            </w:pPr>
            <w:r w:rsidRPr="00150BF5">
              <w:rPr>
                <w:b/>
              </w:rPr>
              <w:t>DTA action level (mm)</w:t>
            </w:r>
          </w:p>
        </w:tc>
      </w:tr>
      <w:tr w:rsidR="00150BF5" w:rsidTr="00150BF5">
        <w:tc>
          <w:tcPr>
            <w:tcW w:w="1487" w:type="dxa"/>
          </w:tcPr>
          <w:p w:rsidR="00150BF5" w:rsidRPr="00150BF5" w:rsidRDefault="00150BF5" w:rsidP="00150BF5">
            <w:pPr>
              <w:pStyle w:val="List"/>
              <w:spacing w:after="0"/>
              <w:rPr>
                <w:rFonts w:cs="Times New Roman"/>
              </w:rPr>
            </w:pPr>
            <w:r w:rsidRPr="00150BF5">
              <w:rPr>
                <w:rFonts w:cs="Times New Roman"/>
              </w:rPr>
              <w:t>SABR (incl. SBRT, SRT, and SRS)</w:t>
            </w:r>
          </w:p>
        </w:tc>
        <w:tc>
          <w:tcPr>
            <w:tcW w:w="1629" w:type="dxa"/>
          </w:tcPr>
          <w:p w:rsidR="00150BF5" w:rsidRDefault="00150BF5" w:rsidP="00EB04C2">
            <w:r>
              <w:t>95</w:t>
            </w:r>
          </w:p>
        </w:tc>
        <w:tc>
          <w:tcPr>
            <w:tcW w:w="1591" w:type="dxa"/>
          </w:tcPr>
          <w:p w:rsidR="00150BF5" w:rsidRDefault="00150BF5" w:rsidP="00EB04C2">
            <w:r>
              <w:t>90</w:t>
            </w:r>
          </w:p>
        </w:tc>
        <w:tc>
          <w:tcPr>
            <w:tcW w:w="1658" w:type="dxa"/>
          </w:tcPr>
          <w:p w:rsidR="00150BF5" w:rsidRDefault="00150BF5" w:rsidP="00EB04C2">
            <w:r>
              <w:t>3</w:t>
            </w:r>
          </w:p>
        </w:tc>
        <w:tc>
          <w:tcPr>
            <w:tcW w:w="1629" w:type="dxa"/>
          </w:tcPr>
          <w:p w:rsidR="00150BF5" w:rsidRDefault="00150BF5" w:rsidP="00EB04C2">
            <w:r>
              <w:t>N/A</w:t>
            </w:r>
          </w:p>
        </w:tc>
        <w:tc>
          <w:tcPr>
            <w:tcW w:w="1356" w:type="dxa"/>
          </w:tcPr>
          <w:p w:rsidR="00150BF5" w:rsidRDefault="00150BF5" w:rsidP="00EB04C2">
            <w:r>
              <w:t>2</w:t>
            </w:r>
          </w:p>
        </w:tc>
      </w:tr>
      <w:tr w:rsidR="00150BF5" w:rsidTr="00150BF5">
        <w:tc>
          <w:tcPr>
            <w:tcW w:w="1487" w:type="dxa"/>
          </w:tcPr>
          <w:p w:rsidR="00150BF5" w:rsidRDefault="00150BF5" w:rsidP="00EB04C2">
            <w:r>
              <w:t>Non-SABR</w:t>
            </w:r>
          </w:p>
        </w:tc>
        <w:tc>
          <w:tcPr>
            <w:tcW w:w="1629" w:type="dxa"/>
          </w:tcPr>
          <w:p w:rsidR="00150BF5" w:rsidRDefault="00150BF5" w:rsidP="00EB04C2">
            <w:r>
              <w:t>95</w:t>
            </w:r>
          </w:p>
        </w:tc>
        <w:tc>
          <w:tcPr>
            <w:tcW w:w="1591" w:type="dxa"/>
          </w:tcPr>
          <w:p w:rsidR="00150BF5" w:rsidRDefault="00150BF5" w:rsidP="00EB04C2">
            <w:r>
              <w:t>90</w:t>
            </w:r>
          </w:p>
        </w:tc>
        <w:tc>
          <w:tcPr>
            <w:tcW w:w="1658" w:type="dxa"/>
          </w:tcPr>
          <w:p w:rsidR="00150BF5" w:rsidRDefault="00150BF5" w:rsidP="00EB04C2">
            <w:r>
              <w:t>3</w:t>
            </w:r>
          </w:p>
        </w:tc>
        <w:tc>
          <w:tcPr>
            <w:tcW w:w="1629" w:type="dxa"/>
          </w:tcPr>
          <w:p w:rsidR="00150BF5" w:rsidRDefault="00150BF5" w:rsidP="00EB04C2">
            <w:r>
              <w:t>2</w:t>
            </w:r>
          </w:p>
        </w:tc>
        <w:tc>
          <w:tcPr>
            <w:tcW w:w="1356" w:type="dxa"/>
          </w:tcPr>
          <w:p w:rsidR="00150BF5" w:rsidRDefault="00150BF5" w:rsidP="00EB04C2">
            <w:r>
              <w:t>3</w:t>
            </w:r>
          </w:p>
        </w:tc>
      </w:tr>
    </w:tbl>
    <w:p w:rsidR="00E276B5" w:rsidRPr="00EB04C2" w:rsidRDefault="005102CC" w:rsidP="00EB04C2">
      <w:pPr>
        <w:rPr>
          <w:b/>
        </w:rPr>
      </w:pPr>
      <w:r w:rsidRPr="00EB04C2">
        <w:t>The beam is green is it passes, red if it fails (is out of tolerance).</w:t>
      </w:r>
      <w:r w:rsidR="008620BB" w:rsidRPr="00EB04C2">
        <w:t xml:space="preserve"> </w:t>
      </w:r>
      <w:r w:rsidR="0078355F">
        <w:t>Most physicists think it is mor</w:t>
      </w:r>
      <w:r w:rsidR="00620A43">
        <w:t>e important than the individual</w:t>
      </w:r>
      <w:r w:rsidR="0078355F">
        <w:t xml:space="preserve"> beams to pass than the overall plan.</w:t>
      </w:r>
    </w:p>
    <w:p w:rsidR="00E276B5" w:rsidRDefault="008620BB" w:rsidP="00B70213">
      <w:r w:rsidRPr="00B70213">
        <w:rPr>
          <w:b/>
        </w:rPr>
        <w:t>Example:</w:t>
      </w:r>
      <w:r>
        <w:t xml:space="preserve"> Both beams pass.</w:t>
      </w:r>
    </w:p>
    <w:p w:rsidR="00B70213" w:rsidRDefault="00B70213" w:rsidP="00B702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854043</wp:posOffset>
                </wp:positionV>
                <wp:extent cx="582238" cy="158782"/>
                <wp:effectExtent l="19050" t="0" r="27940" b="12700"/>
                <wp:wrapNone/>
                <wp:docPr id="44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238" cy="158782"/>
                        </a:xfrm>
                        <a:custGeom>
                          <a:avLst/>
                          <a:gdLst>
                            <a:gd name="connsiteX0" fmla="*/ 228600 w 582238"/>
                            <a:gd name="connsiteY0" fmla="*/ 19082 h 158782"/>
                            <a:gd name="connsiteX1" fmla="*/ 101600 w 582238"/>
                            <a:gd name="connsiteY1" fmla="*/ 31782 h 158782"/>
                            <a:gd name="connsiteX2" fmla="*/ 76200 w 582238"/>
                            <a:gd name="connsiteY2" fmla="*/ 44482 h 158782"/>
                            <a:gd name="connsiteX3" fmla="*/ 38100 w 582238"/>
                            <a:gd name="connsiteY3" fmla="*/ 50832 h 158782"/>
                            <a:gd name="connsiteX4" fmla="*/ 25400 w 582238"/>
                            <a:gd name="connsiteY4" fmla="*/ 69882 h 158782"/>
                            <a:gd name="connsiteX5" fmla="*/ 6350 w 582238"/>
                            <a:gd name="connsiteY5" fmla="*/ 88932 h 158782"/>
                            <a:gd name="connsiteX6" fmla="*/ 0 w 582238"/>
                            <a:gd name="connsiteY6" fmla="*/ 114332 h 158782"/>
                            <a:gd name="connsiteX7" fmla="*/ 6350 w 582238"/>
                            <a:gd name="connsiteY7" fmla="*/ 133382 h 158782"/>
                            <a:gd name="connsiteX8" fmla="*/ 95250 w 582238"/>
                            <a:gd name="connsiteY8" fmla="*/ 152432 h 158782"/>
                            <a:gd name="connsiteX9" fmla="*/ 133350 w 582238"/>
                            <a:gd name="connsiteY9" fmla="*/ 158782 h 158782"/>
                            <a:gd name="connsiteX10" fmla="*/ 520700 w 582238"/>
                            <a:gd name="connsiteY10" fmla="*/ 152432 h 158782"/>
                            <a:gd name="connsiteX11" fmla="*/ 552450 w 582238"/>
                            <a:gd name="connsiteY11" fmla="*/ 146082 h 158782"/>
                            <a:gd name="connsiteX12" fmla="*/ 571500 w 582238"/>
                            <a:gd name="connsiteY12" fmla="*/ 139732 h 158782"/>
                            <a:gd name="connsiteX13" fmla="*/ 571500 w 582238"/>
                            <a:gd name="connsiteY13" fmla="*/ 44482 h 158782"/>
                            <a:gd name="connsiteX14" fmla="*/ 552450 w 582238"/>
                            <a:gd name="connsiteY14" fmla="*/ 38132 h 158782"/>
                            <a:gd name="connsiteX15" fmla="*/ 508000 w 582238"/>
                            <a:gd name="connsiteY15" fmla="*/ 12732 h 158782"/>
                            <a:gd name="connsiteX16" fmla="*/ 482600 w 582238"/>
                            <a:gd name="connsiteY16" fmla="*/ 6382 h 158782"/>
                            <a:gd name="connsiteX17" fmla="*/ 330200 w 582238"/>
                            <a:gd name="connsiteY17" fmla="*/ 32 h 158782"/>
                            <a:gd name="connsiteX18" fmla="*/ 228600 w 582238"/>
                            <a:gd name="connsiteY18" fmla="*/ 19082 h 1587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582238" h="158782">
                              <a:moveTo>
                                <a:pt x="228600" y="19082"/>
                              </a:moveTo>
                              <a:cubicBezTo>
                                <a:pt x="190500" y="24374"/>
                                <a:pt x="125768" y="25191"/>
                                <a:pt x="101600" y="31782"/>
                              </a:cubicBezTo>
                              <a:cubicBezTo>
                                <a:pt x="92468" y="34273"/>
                                <a:pt x="85267" y="41762"/>
                                <a:pt x="76200" y="44482"/>
                              </a:cubicBezTo>
                              <a:cubicBezTo>
                                <a:pt x="63868" y="48182"/>
                                <a:pt x="50800" y="48715"/>
                                <a:pt x="38100" y="50832"/>
                              </a:cubicBezTo>
                              <a:cubicBezTo>
                                <a:pt x="33867" y="57182"/>
                                <a:pt x="30286" y="64019"/>
                                <a:pt x="25400" y="69882"/>
                              </a:cubicBezTo>
                              <a:cubicBezTo>
                                <a:pt x="19651" y="76781"/>
                                <a:pt x="10805" y="81135"/>
                                <a:pt x="6350" y="88932"/>
                              </a:cubicBezTo>
                              <a:cubicBezTo>
                                <a:pt x="2020" y="96509"/>
                                <a:pt x="2117" y="105865"/>
                                <a:pt x="0" y="114332"/>
                              </a:cubicBezTo>
                              <a:cubicBezTo>
                                <a:pt x="2117" y="120682"/>
                                <a:pt x="1617" y="128649"/>
                                <a:pt x="6350" y="133382"/>
                              </a:cubicBezTo>
                              <a:cubicBezTo>
                                <a:pt x="26317" y="153349"/>
                                <a:pt x="77297" y="150188"/>
                                <a:pt x="95250" y="152432"/>
                              </a:cubicBezTo>
                              <a:cubicBezTo>
                                <a:pt x="108026" y="154029"/>
                                <a:pt x="120650" y="156665"/>
                                <a:pt x="133350" y="158782"/>
                              </a:cubicBezTo>
                              <a:lnTo>
                                <a:pt x="520700" y="152432"/>
                              </a:lnTo>
                              <a:cubicBezTo>
                                <a:pt x="531488" y="152105"/>
                                <a:pt x="541979" y="148700"/>
                                <a:pt x="552450" y="146082"/>
                              </a:cubicBezTo>
                              <a:cubicBezTo>
                                <a:pt x="558944" y="144459"/>
                                <a:pt x="565150" y="141849"/>
                                <a:pt x="571500" y="139732"/>
                              </a:cubicBezTo>
                              <a:cubicBezTo>
                                <a:pt x="583371" y="104119"/>
                                <a:pt x="588074" y="98348"/>
                                <a:pt x="571500" y="44482"/>
                              </a:cubicBezTo>
                              <a:cubicBezTo>
                                <a:pt x="569532" y="38085"/>
                                <a:pt x="558437" y="41125"/>
                                <a:pt x="552450" y="38132"/>
                              </a:cubicBezTo>
                              <a:cubicBezTo>
                                <a:pt x="515604" y="19709"/>
                                <a:pt x="552530" y="29431"/>
                                <a:pt x="508000" y="12732"/>
                              </a:cubicBezTo>
                              <a:cubicBezTo>
                                <a:pt x="499828" y="9668"/>
                                <a:pt x="491305" y="7004"/>
                                <a:pt x="482600" y="6382"/>
                              </a:cubicBezTo>
                              <a:cubicBezTo>
                                <a:pt x="431885" y="2760"/>
                                <a:pt x="381027" y="1335"/>
                                <a:pt x="330200" y="32"/>
                              </a:cubicBezTo>
                              <a:cubicBezTo>
                                <a:pt x="298460" y="-782"/>
                                <a:pt x="266700" y="13790"/>
                                <a:pt x="228600" y="19082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8F745" id="Freeform 44" o:spid="_x0000_s1026" style="position:absolute;margin-left:36.5pt;margin-top:67.25pt;width:45.85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2238,15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" path="m228600,19082c190500,24374,125768,25191,101600,31782,92468,34273,85267,41762,76200,44482,63868,48182,50800,48715,38100,50832,33867,57182,30286,64019,25400,69882,19651,76781,10805,81135,6350,88932,2020,96509,2117,105865,,114332v2117,6350,1617,14317,6350,19050c26317,153349,77297,150188,95250,152432v12776,1597,25400,4233,38100,6350l520700,152432v10788,-327,21279,-3732,31750,-6350c558944,144459,565150,141849,571500,139732v11871,-35613,16574,-41384,,-95250c569532,38085,558437,41125,552450,38132v-36846,-18423,80,-8701,-44450,-25400c499828,9668,491305,7004,482600,6382,431885,2760,381027,1335,330200,32,298460,-782,266700,13790,228600,19082xe" filled="f" strokecolor="#c00000" strokeweight="1pt">
                <v:stroke joinstyle="miter"/>
                <v:path arrowok="t" o:connecttype="custom" o:connectlocs="228600,19082;101600,31782;76200,44482;38100,50832;25400,69882;6350,88932;0,114332;6350,133382;95250,152432;133350,158782;520700,152432;552450,146082;571500,139732;571500,44482;552450,38132;508000,12732;482600,6382;330200,32;228600,19082" o:connectangles="0,0,0,0,0,0,0,0,0,0,0,0,0,0,0,0,0,0,0"/>
              </v:shape>
            </w:pict>
          </mc:Fallback>
        </mc:AlternateContent>
      </w:r>
      <w:r w:rsidR="008620BB">
        <w:rPr>
          <w:noProof/>
        </w:rPr>
        <w:drawing>
          <wp:inline distT="0" distB="0" distL="0" distR="0">
            <wp:extent cx="1666875" cy="742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B70213" w:rsidRDefault="00B70213" w:rsidP="00B70213">
      <w:pPr>
        <w:pStyle w:val="List"/>
        <w:spacing w:after="160"/>
        <w:rPr>
          <w:rFonts w:cs="Times New Roman"/>
          <w:noProof/>
        </w:rPr>
      </w:pPr>
      <w:r w:rsidRPr="00B70213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122555</wp:posOffset>
                </wp:positionV>
                <wp:extent cx="1076325" cy="5778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70213" w:rsidRPr="00B70213" w:rsidRDefault="00B70213" w:rsidP="00B70213">
                            <w:pPr>
                              <w:jc w:val="center"/>
                              <w:rPr>
                                <w:color w:val="C00000"/>
                                <w:sz w:val="22"/>
                              </w:rPr>
                            </w:pPr>
                            <w:r w:rsidRPr="00B70213">
                              <w:rPr>
                                <w:color w:val="C00000"/>
                                <w:sz w:val="22"/>
                              </w:rPr>
                              <w:t>100% ≥ 95%, so plan passes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51.75pt;margin-top:9.65pt;width:84.7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" filled="f" stroked="f" strokeweight=".5pt">
                <v:textbox>
                  <w:txbxContent>
                    <w:p w:rsidR="00B70213" w:rsidRPr="00B70213" w:rsidRDefault="00B70213" w:rsidP="00B70213">
                      <w:pPr>
                        <w:jc w:val="center"/>
                        <w:rPr>
                          <w:color w:val="C00000"/>
                          <w:sz w:val="22"/>
                        </w:rPr>
                      </w:pPr>
                      <w:r w:rsidRPr="00B70213">
                        <w:rPr>
                          <w:color w:val="C00000"/>
                          <w:sz w:val="22"/>
                        </w:rPr>
                        <w:t>100% ≥ 95%, so plan passes</w:t>
                      </w:r>
                    </w:p>
                  </w:txbxContent>
                </v:textbox>
              </v:shape>
            </w:pict>
          </mc:Fallback>
        </mc:AlternateContent>
      </w:r>
      <w:r w:rsidR="008620BB" w:rsidRPr="00B70213">
        <w:rPr>
          <w:rFonts w:cs="Times New Roman"/>
          <w:noProof/>
        </w:rPr>
        <w:drawing>
          <wp:inline distT="0" distB="0" distL="0" distR="0">
            <wp:extent cx="2209800" cy="1133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33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98D" w:rsidRDefault="0076498D" w:rsidP="0076498D">
      <w:pPr>
        <w:pStyle w:val="ListParagraph"/>
        <w:numPr>
          <w:ilvl w:val="0"/>
          <w:numId w:val="4"/>
        </w:numPr>
      </w:pPr>
      <w:r>
        <w:lastRenderedPageBreak/>
        <w:t>Write down the initial dose deviation, DTA, and gamma pass rates, as well as the gamma average.</w:t>
      </w:r>
    </w:p>
    <w:p w:rsidR="00E276B5" w:rsidRDefault="005102CC" w:rsidP="005102CC">
      <w:pPr>
        <w:pStyle w:val="ListParagraph"/>
        <w:numPr>
          <w:ilvl w:val="0"/>
          <w:numId w:val="4"/>
        </w:numPr>
      </w:pPr>
      <w:r>
        <w:t xml:space="preserve">Rescale </w:t>
      </w:r>
      <w:r w:rsidR="00620A43">
        <w:t>beam doses</w:t>
      </w:r>
      <w:r>
        <w:t xml:space="preserve">. </w:t>
      </w:r>
    </w:p>
    <w:p w:rsidR="005102CC" w:rsidRDefault="005102CC" w:rsidP="005102CC">
      <w:pPr>
        <w:pStyle w:val="ListParagraph"/>
        <w:numPr>
          <w:ilvl w:val="1"/>
          <w:numId w:val="4"/>
        </w:numPr>
      </w:pPr>
      <w:r>
        <w:t>Calculate the scale f</w:t>
      </w:r>
      <w:r w:rsidR="0076498D">
        <w:t>actor to four decimal places.</w:t>
      </w:r>
    </w:p>
    <w:p w:rsidR="005102CC" w:rsidRDefault="005102CC" w:rsidP="005102CC">
      <w:pPr>
        <w:pStyle w:val="ListParagraph"/>
        <w:numPr>
          <w:ilvl w:val="0"/>
          <w:numId w:val="6"/>
        </w:numPr>
      </w:pPr>
      <w:r>
        <w:t xml:space="preserve">For </w:t>
      </w:r>
      <w:proofErr w:type="spellStart"/>
      <w:r>
        <w:t>Tomo</w:t>
      </w:r>
      <w:proofErr w:type="spellEnd"/>
      <w:r>
        <w:t>:</w:t>
      </w:r>
    </w:p>
    <w:p w:rsidR="005102CC" w:rsidRDefault="005102CC" w:rsidP="005102CC">
      <w:pPr>
        <w:pStyle w:val="ListParagraph"/>
        <w:numPr>
          <w:ilvl w:val="1"/>
          <w:numId w:val="6"/>
        </w:numPr>
      </w:pPr>
      <w:r>
        <w:t xml:space="preserve">Open the </w:t>
      </w:r>
      <w:r w:rsidRPr="00620A43">
        <w:t xml:space="preserve">latest </w:t>
      </w:r>
      <w:proofErr w:type="spellStart"/>
      <w:r w:rsidRPr="00620A43">
        <w:t>Tomo</w:t>
      </w:r>
      <w:proofErr w:type="spellEnd"/>
      <w:r w:rsidRPr="00620A43">
        <w:t xml:space="preserve"> TG-51 calibration spreadsheet</w:t>
      </w:r>
      <w:r>
        <w:t>.</w:t>
      </w:r>
    </w:p>
    <w:p w:rsidR="005102CC" w:rsidRDefault="005102CC" w:rsidP="005102CC">
      <w:pPr>
        <w:pStyle w:val="ListParagraph"/>
        <w:numPr>
          <w:ilvl w:val="1"/>
          <w:numId w:val="6"/>
        </w:numPr>
      </w:pPr>
      <w:r>
        <w:t>Divide the measured output by the expected output.</w:t>
      </w:r>
    </w:p>
    <w:p w:rsidR="005102CC" w:rsidRDefault="0076498D" w:rsidP="005102CC">
      <w:pPr>
        <w:pStyle w:val="ListParagraph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70F01" wp14:editId="53176F3B">
                <wp:simplePos x="0" y="0"/>
                <wp:positionH relativeFrom="column">
                  <wp:posOffset>5057776</wp:posOffset>
                </wp:positionH>
                <wp:positionV relativeFrom="paragraph">
                  <wp:posOffset>28575</wp:posOffset>
                </wp:positionV>
                <wp:extent cx="285750" cy="201697"/>
                <wp:effectExtent l="38100" t="19050" r="19050" b="46355"/>
                <wp:wrapNone/>
                <wp:docPr id="51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1697"/>
                        </a:xfrm>
                        <a:custGeom>
                          <a:avLst/>
                          <a:gdLst>
                            <a:gd name="connsiteX0" fmla="*/ 342900 w 755127"/>
                            <a:gd name="connsiteY0" fmla="*/ 1672 h 201697"/>
                            <a:gd name="connsiteX1" fmla="*/ 295275 w 755127"/>
                            <a:gd name="connsiteY1" fmla="*/ 11197 h 201697"/>
                            <a:gd name="connsiteX2" fmla="*/ 95250 w 755127"/>
                            <a:gd name="connsiteY2" fmla="*/ 30247 h 201697"/>
                            <a:gd name="connsiteX3" fmla="*/ 66675 w 755127"/>
                            <a:gd name="connsiteY3" fmla="*/ 49297 h 201697"/>
                            <a:gd name="connsiteX4" fmla="*/ 0 w 755127"/>
                            <a:gd name="connsiteY4" fmla="*/ 106447 h 201697"/>
                            <a:gd name="connsiteX5" fmla="*/ 9525 w 755127"/>
                            <a:gd name="connsiteY5" fmla="*/ 144547 h 201697"/>
                            <a:gd name="connsiteX6" fmla="*/ 66675 w 755127"/>
                            <a:gd name="connsiteY6" fmla="*/ 163597 h 201697"/>
                            <a:gd name="connsiteX7" fmla="*/ 95250 w 755127"/>
                            <a:gd name="connsiteY7" fmla="*/ 182647 h 201697"/>
                            <a:gd name="connsiteX8" fmla="*/ 171450 w 755127"/>
                            <a:gd name="connsiteY8" fmla="*/ 201697 h 201697"/>
                            <a:gd name="connsiteX9" fmla="*/ 657225 w 755127"/>
                            <a:gd name="connsiteY9" fmla="*/ 192172 h 201697"/>
                            <a:gd name="connsiteX10" fmla="*/ 714375 w 755127"/>
                            <a:gd name="connsiteY10" fmla="*/ 173122 h 201697"/>
                            <a:gd name="connsiteX11" fmla="*/ 742950 w 755127"/>
                            <a:gd name="connsiteY11" fmla="*/ 154072 h 201697"/>
                            <a:gd name="connsiteX12" fmla="*/ 742950 w 755127"/>
                            <a:gd name="connsiteY12" fmla="*/ 68347 h 201697"/>
                            <a:gd name="connsiteX13" fmla="*/ 714375 w 755127"/>
                            <a:gd name="connsiteY13" fmla="*/ 58822 h 201697"/>
                            <a:gd name="connsiteX14" fmla="*/ 657225 w 755127"/>
                            <a:gd name="connsiteY14" fmla="*/ 20722 h 201697"/>
                            <a:gd name="connsiteX15" fmla="*/ 619125 w 755127"/>
                            <a:gd name="connsiteY15" fmla="*/ 11197 h 201697"/>
                            <a:gd name="connsiteX16" fmla="*/ 590550 w 755127"/>
                            <a:gd name="connsiteY16" fmla="*/ 1672 h 201697"/>
                            <a:gd name="connsiteX17" fmla="*/ 342900 w 755127"/>
                            <a:gd name="connsiteY17" fmla="*/ 1672 h 201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55127" h="201697">
                              <a:moveTo>
                                <a:pt x="342900" y="1672"/>
                              </a:moveTo>
                              <a:cubicBezTo>
                                <a:pt x="293688" y="3259"/>
                                <a:pt x="311358" y="9341"/>
                                <a:pt x="295275" y="11197"/>
                              </a:cubicBezTo>
                              <a:cubicBezTo>
                                <a:pt x="228740" y="18874"/>
                                <a:pt x="161315" y="19236"/>
                                <a:pt x="95250" y="30247"/>
                              </a:cubicBezTo>
                              <a:cubicBezTo>
                                <a:pt x="83958" y="32129"/>
                                <a:pt x="75990" y="42643"/>
                                <a:pt x="66675" y="49297"/>
                              </a:cubicBezTo>
                              <a:cubicBezTo>
                                <a:pt x="23908" y="79845"/>
                                <a:pt x="34616" y="71831"/>
                                <a:pt x="0" y="106447"/>
                              </a:cubicBezTo>
                              <a:cubicBezTo>
                                <a:pt x="3175" y="119147"/>
                                <a:pt x="-414" y="136028"/>
                                <a:pt x="9525" y="144547"/>
                              </a:cubicBezTo>
                              <a:cubicBezTo>
                                <a:pt x="24771" y="157615"/>
                                <a:pt x="49967" y="152458"/>
                                <a:pt x="66675" y="163597"/>
                              </a:cubicBezTo>
                              <a:cubicBezTo>
                                <a:pt x="76200" y="169947"/>
                                <a:pt x="85011" y="177527"/>
                                <a:pt x="95250" y="182647"/>
                              </a:cubicBezTo>
                              <a:cubicBezTo>
                                <a:pt x="114776" y="192410"/>
                                <a:pt x="153336" y="198074"/>
                                <a:pt x="171450" y="201697"/>
                              </a:cubicBezTo>
                              <a:cubicBezTo>
                                <a:pt x="333375" y="198522"/>
                                <a:pt x="495493" y="200684"/>
                                <a:pt x="657225" y="192172"/>
                              </a:cubicBezTo>
                              <a:cubicBezTo>
                                <a:pt x="677278" y="191117"/>
                                <a:pt x="697667" y="184261"/>
                                <a:pt x="714375" y="173122"/>
                              </a:cubicBezTo>
                              <a:lnTo>
                                <a:pt x="742950" y="154072"/>
                              </a:lnTo>
                              <a:cubicBezTo>
                                <a:pt x="753384" y="122770"/>
                                <a:pt x="764125" y="105403"/>
                                <a:pt x="742950" y="68347"/>
                              </a:cubicBezTo>
                              <a:cubicBezTo>
                                <a:pt x="737969" y="59630"/>
                                <a:pt x="723152" y="63698"/>
                                <a:pt x="714375" y="58822"/>
                              </a:cubicBezTo>
                              <a:cubicBezTo>
                                <a:pt x="694361" y="47703"/>
                                <a:pt x="679437" y="26275"/>
                                <a:pt x="657225" y="20722"/>
                              </a:cubicBezTo>
                              <a:cubicBezTo>
                                <a:pt x="644525" y="17547"/>
                                <a:pt x="631712" y="14793"/>
                                <a:pt x="619125" y="11197"/>
                              </a:cubicBezTo>
                              <a:cubicBezTo>
                                <a:pt x="609471" y="8439"/>
                                <a:pt x="600582" y="2073"/>
                                <a:pt x="590550" y="1672"/>
                              </a:cubicBezTo>
                              <a:cubicBezTo>
                                <a:pt x="520756" y="-1120"/>
                                <a:pt x="392112" y="85"/>
                                <a:pt x="342900" y="1672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0682E" id="Freeform 51" o:spid="_x0000_s1026" style="position:absolute;margin-left:398.25pt;margin-top:2.25pt;width:22.5pt;height:15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5127,20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" path="m342900,1672v-49212,1587,-31542,7669,-47625,9525c228740,18874,161315,19236,95250,30247,83958,32129,75990,42643,66675,49297,23908,79845,34616,71831,,106447v3175,12700,-414,29581,9525,38100c24771,157615,49967,152458,66675,163597v9525,6350,18336,13930,28575,19050c114776,192410,153336,198074,171450,201697v161925,-3175,324043,-1013,485775,-9525c677278,191117,697667,184261,714375,173122r28575,-19050c753384,122770,764125,105403,742950,68347v-4981,-8717,-19798,-4649,-28575,-9525c694361,47703,679437,26275,657225,20722,644525,17547,631712,14793,619125,11197,609471,8439,600582,2073,590550,1672,520756,-1120,392112,85,342900,1672xe" filled="f" strokecolor="#c00000" strokeweight="2.25pt">
                <v:stroke joinstyle="miter"/>
                <v:path arrowok="t" o:connecttype="custom" o:connectlocs="129758,1672;111736,11197;36044,30247;25231,49297;0,106447;3604,144547;25231,163597;36044,182647;64879,201697;248703,192172;270329,173122;281142,154072;281142,68347;270329,58822;248703,20722;234285,11197;223472,1672;129758,1672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74528</wp:posOffset>
                </wp:positionV>
                <wp:extent cx="755127" cy="201697"/>
                <wp:effectExtent l="38100" t="19050" r="26035" b="46355"/>
                <wp:wrapNone/>
                <wp:docPr id="50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27" cy="201697"/>
                        </a:xfrm>
                        <a:custGeom>
                          <a:avLst/>
                          <a:gdLst>
                            <a:gd name="connsiteX0" fmla="*/ 342900 w 755127"/>
                            <a:gd name="connsiteY0" fmla="*/ 1672 h 201697"/>
                            <a:gd name="connsiteX1" fmla="*/ 295275 w 755127"/>
                            <a:gd name="connsiteY1" fmla="*/ 11197 h 201697"/>
                            <a:gd name="connsiteX2" fmla="*/ 95250 w 755127"/>
                            <a:gd name="connsiteY2" fmla="*/ 30247 h 201697"/>
                            <a:gd name="connsiteX3" fmla="*/ 66675 w 755127"/>
                            <a:gd name="connsiteY3" fmla="*/ 49297 h 201697"/>
                            <a:gd name="connsiteX4" fmla="*/ 0 w 755127"/>
                            <a:gd name="connsiteY4" fmla="*/ 106447 h 201697"/>
                            <a:gd name="connsiteX5" fmla="*/ 9525 w 755127"/>
                            <a:gd name="connsiteY5" fmla="*/ 144547 h 201697"/>
                            <a:gd name="connsiteX6" fmla="*/ 66675 w 755127"/>
                            <a:gd name="connsiteY6" fmla="*/ 163597 h 201697"/>
                            <a:gd name="connsiteX7" fmla="*/ 95250 w 755127"/>
                            <a:gd name="connsiteY7" fmla="*/ 182647 h 201697"/>
                            <a:gd name="connsiteX8" fmla="*/ 171450 w 755127"/>
                            <a:gd name="connsiteY8" fmla="*/ 201697 h 201697"/>
                            <a:gd name="connsiteX9" fmla="*/ 657225 w 755127"/>
                            <a:gd name="connsiteY9" fmla="*/ 192172 h 201697"/>
                            <a:gd name="connsiteX10" fmla="*/ 714375 w 755127"/>
                            <a:gd name="connsiteY10" fmla="*/ 173122 h 201697"/>
                            <a:gd name="connsiteX11" fmla="*/ 742950 w 755127"/>
                            <a:gd name="connsiteY11" fmla="*/ 154072 h 201697"/>
                            <a:gd name="connsiteX12" fmla="*/ 742950 w 755127"/>
                            <a:gd name="connsiteY12" fmla="*/ 68347 h 201697"/>
                            <a:gd name="connsiteX13" fmla="*/ 714375 w 755127"/>
                            <a:gd name="connsiteY13" fmla="*/ 58822 h 201697"/>
                            <a:gd name="connsiteX14" fmla="*/ 657225 w 755127"/>
                            <a:gd name="connsiteY14" fmla="*/ 20722 h 201697"/>
                            <a:gd name="connsiteX15" fmla="*/ 619125 w 755127"/>
                            <a:gd name="connsiteY15" fmla="*/ 11197 h 201697"/>
                            <a:gd name="connsiteX16" fmla="*/ 590550 w 755127"/>
                            <a:gd name="connsiteY16" fmla="*/ 1672 h 201697"/>
                            <a:gd name="connsiteX17" fmla="*/ 342900 w 755127"/>
                            <a:gd name="connsiteY17" fmla="*/ 1672 h 201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55127" h="201697">
                              <a:moveTo>
                                <a:pt x="342900" y="1672"/>
                              </a:moveTo>
                              <a:cubicBezTo>
                                <a:pt x="293688" y="3259"/>
                                <a:pt x="311358" y="9341"/>
                                <a:pt x="295275" y="11197"/>
                              </a:cubicBezTo>
                              <a:cubicBezTo>
                                <a:pt x="228740" y="18874"/>
                                <a:pt x="161315" y="19236"/>
                                <a:pt x="95250" y="30247"/>
                              </a:cubicBezTo>
                              <a:cubicBezTo>
                                <a:pt x="83958" y="32129"/>
                                <a:pt x="75990" y="42643"/>
                                <a:pt x="66675" y="49297"/>
                              </a:cubicBezTo>
                              <a:cubicBezTo>
                                <a:pt x="23908" y="79845"/>
                                <a:pt x="34616" y="71831"/>
                                <a:pt x="0" y="106447"/>
                              </a:cubicBezTo>
                              <a:cubicBezTo>
                                <a:pt x="3175" y="119147"/>
                                <a:pt x="-414" y="136028"/>
                                <a:pt x="9525" y="144547"/>
                              </a:cubicBezTo>
                              <a:cubicBezTo>
                                <a:pt x="24771" y="157615"/>
                                <a:pt x="49967" y="152458"/>
                                <a:pt x="66675" y="163597"/>
                              </a:cubicBezTo>
                              <a:cubicBezTo>
                                <a:pt x="76200" y="169947"/>
                                <a:pt x="85011" y="177527"/>
                                <a:pt x="95250" y="182647"/>
                              </a:cubicBezTo>
                              <a:cubicBezTo>
                                <a:pt x="114776" y="192410"/>
                                <a:pt x="153336" y="198074"/>
                                <a:pt x="171450" y="201697"/>
                              </a:cubicBezTo>
                              <a:cubicBezTo>
                                <a:pt x="333375" y="198522"/>
                                <a:pt x="495493" y="200684"/>
                                <a:pt x="657225" y="192172"/>
                              </a:cubicBezTo>
                              <a:cubicBezTo>
                                <a:pt x="677278" y="191117"/>
                                <a:pt x="697667" y="184261"/>
                                <a:pt x="714375" y="173122"/>
                              </a:cubicBezTo>
                              <a:lnTo>
                                <a:pt x="742950" y="154072"/>
                              </a:lnTo>
                              <a:cubicBezTo>
                                <a:pt x="753384" y="122770"/>
                                <a:pt x="764125" y="105403"/>
                                <a:pt x="742950" y="68347"/>
                              </a:cubicBezTo>
                              <a:cubicBezTo>
                                <a:pt x="737969" y="59630"/>
                                <a:pt x="723152" y="63698"/>
                                <a:pt x="714375" y="58822"/>
                              </a:cubicBezTo>
                              <a:cubicBezTo>
                                <a:pt x="694361" y="47703"/>
                                <a:pt x="679437" y="26275"/>
                                <a:pt x="657225" y="20722"/>
                              </a:cubicBezTo>
                              <a:cubicBezTo>
                                <a:pt x="644525" y="17547"/>
                                <a:pt x="631712" y="14793"/>
                                <a:pt x="619125" y="11197"/>
                              </a:cubicBezTo>
                              <a:cubicBezTo>
                                <a:pt x="609471" y="8439"/>
                                <a:pt x="600582" y="2073"/>
                                <a:pt x="590550" y="1672"/>
                              </a:cubicBezTo>
                              <a:cubicBezTo>
                                <a:pt x="520756" y="-1120"/>
                                <a:pt x="392112" y="85"/>
                                <a:pt x="342900" y="1672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36DE" id="Freeform 50" o:spid="_x0000_s1026" style="position:absolute;margin-left:263.25pt;margin-top:5.85pt;width:59.45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5127,20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" path="m342900,1672v-49212,1587,-31542,7669,-47625,9525c228740,18874,161315,19236,95250,30247,83958,32129,75990,42643,66675,49297,23908,79845,34616,71831,,106447v3175,12700,-414,29581,9525,38100c24771,157615,49967,152458,66675,163597v9525,6350,18336,13930,28575,19050c114776,192410,153336,198074,171450,201697v161925,-3175,324043,-1013,485775,-9525c677278,191117,697667,184261,714375,173122r28575,-19050c753384,122770,764125,105403,742950,68347v-4981,-8717,-19798,-4649,-28575,-9525c694361,47703,679437,26275,657225,20722,644525,17547,631712,14793,619125,11197,609471,8439,600582,2073,590550,1672,520756,-1120,392112,85,342900,1672xe" filled="f" strokecolor="#c00000" strokeweight="2.25pt">
                <v:stroke joinstyle="miter"/>
                <v:path arrowok="t" o:connecttype="custom" o:connectlocs="342900,1672;295275,11197;95250,30247;66675,49297;0,106447;9525,144547;66675,163597;95250,182647;171450,201697;657225,192172;714375,173122;742950,154072;742950,68347;714375,58822;657225,20722;619125,11197;590550,1672;342900,1672" o:connectangles="0,0,0,0,0,0,0,0,0,0,0,0,0,0,0,0,0,0"/>
              </v:shape>
            </w:pict>
          </mc:Fallback>
        </mc:AlternateContent>
      </w:r>
      <w:r w:rsidR="005102CC">
        <w:rPr>
          <w:noProof/>
        </w:rPr>
        <w:drawing>
          <wp:inline distT="0" distB="0" distL="0" distR="0" wp14:anchorId="5CEA7830" wp14:editId="2A11A081">
            <wp:extent cx="3895725" cy="36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5102CC" w:rsidP="005102CC">
      <w:pPr>
        <w:pStyle w:val="ListParagraph"/>
        <w:ind w:left="2880"/>
      </w:pPr>
      <w:r>
        <w:t>Example: 901.728 / 881 ≈ 1.02</w:t>
      </w:r>
      <w:r w:rsidR="0076498D">
        <w:t>35</w:t>
      </w:r>
    </w:p>
    <w:p w:rsidR="0078355F" w:rsidRDefault="0078355F" w:rsidP="005102CC">
      <w:pPr>
        <w:pStyle w:val="ListParagraph"/>
        <w:ind w:left="2880"/>
      </w:pPr>
      <w:r>
        <w:t>The output factor and the date it was obtained should be on a sticky note on the Delta4 computer.</w:t>
      </w:r>
    </w:p>
    <w:p w:rsidR="005102CC" w:rsidRDefault="005102CC" w:rsidP="005102CC">
      <w:pPr>
        <w:pStyle w:val="ListParagraph"/>
        <w:numPr>
          <w:ilvl w:val="0"/>
          <w:numId w:val="6"/>
        </w:numPr>
      </w:pPr>
      <w:r>
        <w:t>For Elekta:</w:t>
      </w:r>
    </w:p>
    <w:p w:rsidR="005102CC" w:rsidRDefault="005102CC" w:rsidP="005102CC">
      <w:pPr>
        <w:pStyle w:val="ListParagraph"/>
        <w:numPr>
          <w:ilvl w:val="1"/>
          <w:numId w:val="6"/>
        </w:numPr>
      </w:pPr>
      <w:r>
        <w:t xml:space="preserve">In </w:t>
      </w:r>
      <w:proofErr w:type="spellStart"/>
      <w:r>
        <w:t>S</w:t>
      </w:r>
      <w:r w:rsidR="00620A43">
        <w:t>unC</w:t>
      </w:r>
      <w:r>
        <w:t>heck</w:t>
      </w:r>
      <w:proofErr w:type="spellEnd"/>
      <w:r>
        <w:t xml:space="preserve">, click </w:t>
      </w:r>
      <w:r w:rsidRPr="0076498D">
        <w:rPr>
          <w:b/>
        </w:rPr>
        <w:t>Home</w:t>
      </w:r>
      <w:r>
        <w:t xml:space="preserve">. </w:t>
      </w:r>
    </w:p>
    <w:p w:rsidR="005102CC" w:rsidRDefault="005102CC" w:rsidP="005102CC">
      <w:pPr>
        <w:pStyle w:val="ListParagraph"/>
        <w:ind w:left="2880"/>
      </w:pPr>
      <w:r>
        <w:rPr>
          <w:noProof/>
        </w:rPr>
        <w:drawing>
          <wp:inline distT="0" distB="0" distL="0" distR="0" wp14:anchorId="01475141" wp14:editId="2804DCAB">
            <wp:extent cx="381000" cy="3905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5102CC" w:rsidP="005102CC">
      <w:pPr>
        <w:pStyle w:val="ListParagraph"/>
        <w:numPr>
          <w:ilvl w:val="1"/>
          <w:numId w:val="6"/>
        </w:numPr>
      </w:pPr>
      <w:r>
        <w:t>Click today’s approved daily QA for the appropriate machine.</w:t>
      </w:r>
    </w:p>
    <w:p w:rsidR="005102CC" w:rsidRDefault="005102CC" w:rsidP="005102CC">
      <w:pPr>
        <w:pStyle w:val="ListParagraph"/>
        <w:ind w:left="2160" w:firstLine="720"/>
      </w:pPr>
      <w:r>
        <w:rPr>
          <w:noProof/>
        </w:rPr>
        <w:drawing>
          <wp:inline distT="0" distB="0" distL="0" distR="0" wp14:anchorId="5D924C7C" wp14:editId="508D1783">
            <wp:extent cx="3590925" cy="819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5102CC" w:rsidP="005102CC">
      <w:pPr>
        <w:pStyle w:val="ListParagraph"/>
        <w:numPr>
          <w:ilvl w:val="1"/>
          <w:numId w:val="6"/>
        </w:numPr>
      </w:pPr>
      <w:r>
        <w:t>For the appropriate energy (6MV in this example), divide the measured output by the expected output.</w:t>
      </w:r>
    </w:p>
    <w:p w:rsidR="005102CC" w:rsidRDefault="0076498D" w:rsidP="005102CC">
      <w:pPr>
        <w:pStyle w:val="ListParagraph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470F01" wp14:editId="53176F3B">
                <wp:simplePos x="0" y="0"/>
                <wp:positionH relativeFrom="column">
                  <wp:posOffset>5105400</wp:posOffset>
                </wp:positionH>
                <wp:positionV relativeFrom="paragraph">
                  <wp:posOffset>1120775</wp:posOffset>
                </wp:positionV>
                <wp:extent cx="314325" cy="200025"/>
                <wp:effectExtent l="38100" t="19050" r="28575" b="47625"/>
                <wp:wrapNone/>
                <wp:docPr id="53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custGeom>
                          <a:avLst/>
                          <a:gdLst>
                            <a:gd name="connsiteX0" fmla="*/ 342900 w 755127"/>
                            <a:gd name="connsiteY0" fmla="*/ 1672 h 201697"/>
                            <a:gd name="connsiteX1" fmla="*/ 295275 w 755127"/>
                            <a:gd name="connsiteY1" fmla="*/ 11197 h 201697"/>
                            <a:gd name="connsiteX2" fmla="*/ 95250 w 755127"/>
                            <a:gd name="connsiteY2" fmla="*/ 30247 h 201697"/>
                            <a:gd name="connsiteX3" fmla="*/ 66675 w 755127"/>
                            <a:gd name="connsiteY3" fmla="*/ 49297 h 201697"/>
                            <a:gd name="connsiteX4" fmla="*/ 0 w 755127"/>
                            <a:gd name="connsiteY4" fmla="*/ 106447 h 201697"/>
                            <a:gd name="connsiteX5" fmla="*/ 9525 w 755127"/>
                            <a:gd name="connsiteY5" fmla="*/ 144547 h 201697"/>
                            <a:gd name="connsiteX6" fmla="*/ 66675 w 755127"/>
                            <a:gd name="connsiteY6" fmla="*/ 163597 h 201697"/>
                            <a:gd name="connsiteX7" fmla="*/ 95250 w 755127"/>
                            <a:gd name="connsiteY7" fmla="*/ 182647 h 201697"/>
                            <a:gd name="connsiteX8" fmla="*/ 171450 w 755127"/>
                            <a:gd name="connsiteY8" fmla="*/ 201697 h 201697"/>
                            <a:gd name="connsiteX9" fmla="*/ 657225 w 755127"/>
                            <a:gd name="connsiteY9" fmla="*/ 192172 h 201697"/>
                            <a:gd name="connsiteX10" fmla="*/ 714375 w 755127"/>
                            <a:gd name="connsiteY10" fmla="*/ 173122 h 201697"/>
                            <a:gd name="connsiteX11" fmla="*/ 742950 w 755127"/>
                            <a:gd name="connsiteY11" fmla="*/ 154072 h 201697"/>
                            <a:gd name="connsiteX12" fmla="*/ 742950 w 755127"/>
                            <a:gd name="connsiteY12" fmla="*/ 68347 h 201697"/>
                            <a:gd name="connsiteX13" fmla="*/ 714375 w 755127"/>
                            <a:gd name="connsiteY13" fmla="*/ 58822 h 201697"/>
                            <a:gd name="connsiteX14" fmla="*/ 657225 w 755127"/>
                            <a:gd name="connsiteY14" fmla="*/ 20722 h 201697"/>
                            <a:gd name="connsiteX15" fmla="*/ 619125 w 755127"/>
                            <a:gd name="connsiteY15" fmla="*/ 11197 h 201697"/>
                            <a:gd name="connsiteX16" fmla="*/ 590550 w 755127"/>
                            <a:gd name="connsiteY16" fmla="*/ 1672 h 201697"/>
                            <a:gd name="connsiteX17" fmla="*/ 342900 w 755127"/>
                            <a:gd name="connsiteY17" fmla="*/ 1672 h 201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55127" h="201697">
                              <a:moveTo>
                                <a:pt x="342900" y="1672"/>
                              </a:moveTo>
                              <a:cubicBezTo>
                                <a:pt x="293688" y="3259"/>
                                <a:pt x="311358" y="9341"/>
                                <a:pt x="295275" y="11197"/>
                              </a:cubicBezTo>
                              <a:cubicBezTo>
                                <a:pt x="228740" y="18874"/>
                                <a:pt x="161315" y="19236"/>
                                <a:pt x="95250" y="30247"/>
                              </a:cubicBezTo>
                              <a:cubicBezTo>
                                <a:pt x="83958" y="32129"/>
                                <a:pt x="75990" y="42643"/>
                                <a:pt x="66675" y="49297"/>
                              </a:cubicBezTo>
                              <a:cubicBezTo>
                                <a:pt x="23908" y="79845"/>
                                <a:pt x="34616" y="71831"/>
                                <a:pt x="0" y="106447"/>
                              </a:cubicBezTo>
                              <a:cubicBezTo>
                                <a:pt x="3175" y="119147"/>
                                <a:pt x="-414" y="136028"/>
                                <a:pt x="9525" y="144547"/>
                              </a:cubicBezTo>
                              <a:cubicBezTo>
                                <a:pt x="24771" y="157615"/>
                                <a:pt x="49967" y="152458"/>
                                <a:pt x="66675" y="163597"/>
                              </a:cubicBezTo>
                              <a:cubicBezTo>
                                <a:pt x="76200" y="169947"/>
                                <a:pt x="85011" y="177527"/>
                                <a:pt x="95250" y="182647"/>
                              </a:cubicBezTo>
                              <a:cubicBezTo>
                                <a:pt x="114776" y="192410"/>
                                <a:pt x="153336" y="198074"/>
                                <a:pt x="171450" y="201697"/>
                              </a:cubicBezTo>
                              <a:cubicBezTo>
                                <a:pt x="333375" y="198522"/>
                                <a:pt x="495493" y="200684"/>
                                <a:pt x="657225" y="192172"/>
                              </a:cubicBezTo>
                              <a:cubicBezTo>
                                <a:pt x="677278" y="191117"/>
                                <a:pt x="697667" y="184261"/>
                                <a:pt x="714375" y="173122"/>
                              </a:cubicBezTo>
                              <a:lnTo>
                                <a:pt x="742950" y="154072"/>
                              </a:lnTo>
                              <a:cubicBezTo>
                                <a:pt x="753384" y="122770"/>
                                <a:pt x="764125" y="105403"/>
                                <a:pt x="742950" y="68347"/>
                              </a:cubicBezTo>
                              <a:cubicBezTo>
                                <a:pt x="737969" y="59630"/>
                                <a:pt x="723152" y="63698"/>
                                <a:pt x="714375" y="58822"/>
                              </a:cubicBezTo>
                              <a:cubicBezTo>
                                <a:pt x="694361" y="47703"/>
                                <a:pt x="679437" y="26275"/>
                                <a:pt x="657225" y="20722"/>
                              </a:cubicBezTo>
                              <a:cubicBezTo>
                                <a:pt x="644525" y="17547"/>
                                <a:pt x="631712" y="14793"/>
                                <a:pt x="619125" y="11197"/>
                              </a:cubicBezTo>
                              <a:cubicBezTo>
                                <a:pt x="609471" y="8439"/>
                                <a:pt x="600582" y="2073"/>
                                <a:pt x="590550" y="1672"/>
                              </a:cubicBezTo>
                              <a:cubicBezTo>
                                <a:pt x="520756" y="-1120"/>
                                <a:pt x="392112" y="85"/>
                                <a:pt x="342900" y="1672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908E5" id="Freeform 53" o:spid="_x0000_s1026" style="position:absolute;margin-left:402pt;margin-top:88.25pt;width:24.75pt;height:15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55127,20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" path="m342900,1672v-49212,1587,-31542,7669,-47625,9525c228740,18874,161315,19236,95250,30247,83958,32129,75990,42643,66675,49297,23908,79845,34616,71831,,106447v3175,12700,-414,29581,9525,38100c24771,157615,49967,152458,66675,163597v9525,6350,18336,13930,28575,19050c114776,192410,153336,198074,171450,201697v161925,-3175,324043,-1013,485775,-9525c677278,191117,697667,184261,714375,173122r28575,-19050c753384,122770,764125,105403,742950,68347v-4981,-8717,-19798,-4649,-28575,-9525c694361,47703,679437,26275,657225,20722,644525,17547,631712,14793,619125,11197,609471,8439,600582,2073,590550,1672,520756,-1120,392112,85,342900,1672xe" filled="f" strokecolor="#c00000" strokeweight="2.25pt">
                <v:stroke joinstyle="miter"/>
                <v:path arrowok="t" o:connecttype="custom" o:connectlocs="142734,1658;122910,11104;39648,29996;27754,48888;0,105565;3965,143349;27754,162241;39648,181133;71367,200025;273573,190579;297362,171687;309256,152795;309256,67780;297362,58334;273573,20550;257714,11104;245819,1658;142734,1658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70F01" wp14:editId="53176F3B">
                <wp:simplePos x="0" y="0"/>
                <wp:positionH relativeFrom="column">
                  <wp:posOffset>4400550</wp:posOffset>
                </wp:positionH>
                <wp:positionV relativeFrom="paragraph">
                  <wp:posOffset>1120775</wp:posOffset>
                </wp:positionV>
                <wp:extent cx="371475" cy="200025"/>
                <wp:effectExtent l="38100" t="19050" r="28575" b="47625"/>
                <wp:wrapNone/>
                <wp:docPr id="52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00025"/>
                        </a:xfrm>
                        <a:custGeom>
                          <a:avLst/>
                          <a:gdLst>
                            <a:gd name="connsiteX0" fmla="*/ 342900 w 755127"/>
                            <a:gd name="connsiteY0" fmla="*/ 1672 h 201697"/>
                            <a:gd name="connsiteX1" fmla="*/ 295275 w 755127"/>
                            <a:gd name="connsiteY1" fmla="*/ 11197 h 201697"/>
                            <a:gd name="connsiteX2" fmla="*/ 95250 w 755127"/>
                            <a:gd name="connsiteY2" fmla="*/ 30247 h 201697"/>
                            <a:gd name="connsiteX3" fmla="*/ 66675 w 755127"/>
                            <a:gd name="connsiteY3" fmla="*/ 49297 h 201697"/>
                            <a:gd name="connsiteX4" fmla="*/ 0 w 755127"/>
                            <a:gd name="connsiteY4" fmla="*/ 106447 h 201697"/>
                            <a:gd name="connsiteX5" fmla="*/ 9525 w 755127"/>
                            <a:gd name="connsiteY5" fmla="*/ 144547 h 201697"/>
                            <a:gd name="connsiteX6" fmla="*/ 66675 w 755127"/>
                            <a:gd name="connsiteY6" fmla="*/ 163597 h 201697"/>
                            <a:gd name="connsiteX7" fmla="*/ 95250 w 755127"/>
                            <a:gd name="connsiteY7" fmla="*/ 182647 h 201697"/>
                            <a:gd name="connsiteX8" fmla="*/ 171450 w 755127"/>
                            <a:gd name="connsiteY8" fmla="*/ 201697 h 201697"/>
                            <a:gd name="connsiteX9" fmla="*/ 657225 w 755127"/>
                            <a:gd name="connsiteY9" fmla="*/ 192172 h 201697"/>
                            <a:gd name="connsiteX10" fmla="*/ 714375 w 755127"/>
                            <a:gd name="connsiteY10" fmla="*/ 173122 h 201697"/>
                            <a:gd name="connsiteX11" fmla="*/ 742950 w 755127"/>
                            <a:gd name="connsiteY11" fmla="*/ 154072 h 201697"/>
                            <a:gd name="connsiteX12" fmla="*/ 742950 w 755127"/>
                            <a:gd name="connsiteY12" fmla="*/ 68347 h 201697"/>
                            <a:gd name="connsiteX13" fmla="*/ 714375 w 755127"/>
                            <a:gd name="connsiteY13" fmla="*/ 58822 h 201697"/>
                            <a:gd name="connsiteX14" fmla="*/ 657225 w 755127"/>
                            <a:gd name="connsiteY14" fmla="*/ 20722 h 201697"/>
                            <a:gd name="connsiteX15" fmla="*/ 619125 w 755127"/>
                            <a:gd name="connsiteY15" fmla="*/ 11197 h 201697"/>
                            <a:gd name="connsiteX16" fmla="*/ 590550 w 755127"/>
                            <a:gd name="connsiteY16" fmla="*/ 1672 h 201697"/>
                            <a:gd name="connsiteX17" fmla="*/ 342900 w 755127"/>
                            <a:gd name="connsiteY17" fmla="*/ 1672 h 2016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755127" h="201697">
                              <a:moveTo>
                                <a:pt x="342900" y="1672"/>
                              </a:moveTo>
                              <a:cubicBezTo>
                                <a:pt x="293688" y="3259"/>
                                <a:pt x="311358" y="9341"/>
                                <a:pt x="295275" y="11197"/>
                              </a:cubicBezTo>
                              <a:cubicBezTo>
                                <a:pt x="228740" y="18874"/>
                                <a:pt x="161315" y="19236"/>
                                <a:pt x="95250" y="30247"/>
                              </a:cubicBezTo>
                              <a:cubicBezTo>
                                <a:pt x="83958" y="32129"/>
                                <a:pt x="75990" y="42643"/>
                                <a:pt x="66675" y="49297"/>
                              </a:cubicBezTo>
                              <a:cubicBezTo>
                                <a:pt x="23908" y="79845"/>
                                <a:pt x="34616" y="71831"/>
                                <a:pt x="0" y="106447"/>
                              </a:cubicBezTo>
                              <a:cubicBezTo>
                                <a:pt x="3175" y="119147"/>
                                <a:pt x="-414" y="136028"/>
                                <a:pt x="9525" y="144547"/>
                              </a:cubicBezTo>
                              <a:cubicBezTo>
                                <a:pt x="24771" y="157615"/>
                                <a:pt x="49967" y="152458"/>
                                <a:pt x="66675" y="163597"/>
                              </a:cubicBezTo>
                              <a:cubicBezTo>
                                <a:pt x="76200" y="169947"/>
                                <a:pt x="85011" y="177527"/>
                                <a:pt x="95250" y="182647"/>
                              </a:cubicBezTo>
                              <a:cubicBezTo>
                                <a:pt x="114776" y="192410"/>
                                <a:pt x="153336" y="198074"/>
                                <a:pt x="171450" y="201697"/>
                              </a:cubicBezTo>
                              <a:cubicBezTo>
                                <a:pt x="333375" y="198522"/>
                                <a:pt x="495493" y="200684"/>
                                <a:pt x="657225" y="192172"/>
                              </a:cubicBezTo>
                              <a:cubicBezTo>
                                <a:pt x="677278" y="191117"/>
                                <a:pt x="697667" y="184261"/>
                                <a:pt x="714375" y="173122"/>
                              </a:cubicBezTo>
                              <a:lnTo>
                                <a:pt x="742950" y="154072"/>
                              </a:lnTo>
                              <a:cubicBezTo>
                                <a:pt x="753384" y="122770"/>
                                <a:pt x="764125" y="105403"/>
                                <a:pt x="742950" y="68347"/>
                              </a:cubicBezTo>
                              <a:cubicBezTo>
                                <a:pt x="737969" y="59630"/>
                                <a:pt x="723152" y="63698"/>
                                <a:pt x="714375" y="58822"/>
                              </a:cubicBezTo>
                              <a:cubicBezTo>
                                <a:pt x="694361" y="47703"/>
                                <a:pt x="679437" y="26275"/>
                                <a:pt x="657225" y="20722"/>
                              </a:cubicBezTo>
                              <a:cubicBezTo>
                                <a:pt x="644525" y="17547"/>
                                <a:pt x="631712" y="14793"/>
                                <a:pt x="619125" y="11197"/>
                              </a:cubicBezTo>
                              <a:cubicBezTo>
                                <a:pt x="609471" y="8439"/>
                                <a:pt x="600582" y="2073"/>
                                <a:pt x="590550" y="1672"/>
                              </a:cubicBezTo>
                              <a:cubicBezTo>
                                <a:pt x="520756" y="-1120"/>
                                <a:pt x="392112" y="85"/>
                                <a:pt x="342900" y="1672"/>
                              </a:cubicBezTo>
                              <a:close/>
                            </a:path>
                          </a:pathLst>
                        </a:cu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BB6EB" id="Freeform 52" o:spid="_x0000_s1026" style="position:absolute;margin-left:346.5pt;margin-top:88.25pt;width:29.2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127,20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" path="m342900,1672v-49212,1587,-31542,7669,-47625,9525c228740,18874,161315,19236,95250,30247,83958,32129,75990,42643,66675,49297,23908,79845,34616,71831,,106447v3175,12700,-414,29581,9525,38100c24771,157615,49967,152458,66675,163597v9525,6350,18336,13930,28575,19050c114776,192410,153336,198074,171450,201697v161925,-3175,324043,-1013,485775,-9525c677278,191117,697667,184261,714375,173122r28575,-19050c753384,122770,764125,105403,742950,68347v-4981,-8717,-19798,-4649,-28575,-9525c694361,47703,679437,26275,657225,20722,644525,17547,631712,14793,619125,11197,609471,8439,600582,2073,590550,1672,520756,-1120,392112,85,342900,1672xe" filled="f" strokecolor="#c00000" strokeweight="2.25pt">
                <v:stroke joinstyle="miter"/>
                <v:path arrowok="t" o:connecttype="custom" o:connectlocs="168685,1658;145257,11104;46857,29996;32800,48888;0,105565;4686,143349;32800,162241;46857,181133;84343,200025;323313,190579;351428,171687;365485,152795;365485,67780;351428,58334;323313,20550;304571,11104;290513,1658;168685,1658" o:connectangles="0,0,0,0,0,0,0,0,0,0,0,0,0,0,0,0,0,0"/>
              </v:shape>
            </w:pict>
          </mc:Fallback>
        </mc:AlternateContent>
      </w:r>
      <w:r w:rsidR="005102CC">
        <w:rPr>
          <w:noProof/>
        </w:rPr>
        <w:drawing>
          <wp:inline distT="0" distB="0" distL="0" distR="0" wp14:anchorId="4FCBD24F" wp14:editId="594FF2BF">
            <wp:extent cx="3676650" cy="13811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381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76498D" w:rsidP="005102CC">
      <w:pPr>
        <w:pStyle w:val="ListParagraph"/>
        <w:ind w:left="2880"/>
      </w:pPr>
      <w:r>
        <w:t>Example: 199.05 / 200</w:t>
      </w:r>
      <w:r w:rsidR="005102CC">
        <w:t xml:space="preserve"> </w:t>
      </w:r>
      <w:r>
        <w:t>≈ 0.9953</w:t>
      </w:r>
    </w:p>
    <w:p w:rsidR="008462D1" w:rsidRPr="008462D1" w:rsidRDefault="008462D1" w:rsidP="005102CC">
      <w:pPr>
        <w:pStyle w:val="ListParagraph"/>
        <w:numPr>
          <w:ilvl w:val="1"/>
          <w:numId w:val="4"/>
        </w:numPr>
      </w:pPr>
      <w:r>
        <w:t>Write down the scale factor.</w:t>
      </w:r>
    </w:p>
    <w:p w:rsidR="00620A43" w:rsidRDefault="00620A43" w:rsidP="005102CC">
      <w:pPr>
        <w:pStyle w:val="ListParagraph"/>
        <w:numPr>
          <w:ilvl w:val="1"/>
          <w:numId w:val="4"/>
        </w:numPr>
      </w:pPr>
      <w:r>
        <w:t>For each beam:</w:t>
      </w:r>
    </w:p>
    <w:p w:rsidR="005102CC" w:rsidRPr="00620A43" w:rsidRDefault="00620A43" w:rsidP="00620A43">
      <w:pPr>
        <w:pStyle w:val="ListParagraph"/>
        <w:numPr>
          <w:ilvl w:val="2"/>
          <w:numId w:val="4"/>
        </w:numPr>
      </w:pPr>
      <w:r>
        <w:t>With the beam</w:t>
      </w:r>
      <w:r w:rsidR="005102CC">
        <w:t xml:space="preserve"> selected, go to </w:t>
      </w:r>
      <w:r w:rsidR="005102CC" w:rsidRPr="0076498D">
        <w:rPr>
          <w:b/>
        </w:rPr>
        <w:t>Edit</w:t>
      </w:r>
      <w:r w:rsidR="005102CC" w:rsidRPr="0076498D">
        <w:t xml:space="preserve"> &gt; </w:t>
      </w:r>
      <w:r w:rsidR="005102CC" w:rsidRPr="0076498D">
        <w:rPr>
          <w:b/>
        </w:rPr>
        <w:t>Rescale Planned Dose…</w:t>
      </w:r>
    </w:p>
    <w:p w:rsidR="00620A43" w:rsidRDefault="00620A43" w:rsidP="00620A43">
      <w:pPr>
        <w:pStyle w:val="ListParagraph"/>
        <w:ind w:left="2160"/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27.05pt">
            <v:imagedata r:id="rId24" o:title="beam selected"/>
          </v:shape>
        </w:pict>
      </w:r>
    </w:p>
    <w:p w:rsidR="005102CC" w:rsidRDefault="005102CC" w:rsidP="00620A43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6B205F41" wp14:editId="53F32098">
            <wp:extent cx="1323975" cy="1085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85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2CC" w:rsidRDefault="005102CC" w:rsidP="00620A43">
      <w:pPr>
        <w:pStyle w:val="ListParagraph"/>
        <w:numPr>
          <w:ilvl w:val="2"/>
          <w:numId w:val="4"/>
        </w:numPr>
      </w:pPr>
      <w:r>
        <w:lastRenderedPageBreak/>
        <w:t xml:space="preserve">Enter the scale factor in the </w:t>
      </w:r>
      <w:r w:rsidRPr="0076498D">
        <w:rPr>
          <w:b/>
        </w:rPr>
        <w:t>Factor</w:t>
      </w:r>
      <w:r>
        <w:t xml:space="preserve"> field and click </w:t>
      </w:r>
      <w:r w:rsidRPr="0076498D">
        <w:rPr>
          <w:b/>
        </w:rPr>
        <w:t>OK</w:t>
      </w:r>
      <w:r>
        <w:t>.</w:t>
      </w:r>
    </w:p>
    <w:p w:rsidR="005102CC" w:rsidRDefault="005102CC" w:rsidP="00620A43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31365B49" wp14:editId="0D58C0DC">
            <wp:extent cx="1476375" cy="552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52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A43" w:rsidRDefault="00620A43" w:rsidP="00620A43">
      <w:pPr>
        <w:pStyle w:val="ListParagraph"/>
        <w:numPr>
          <w:ilvl w:val="2"/>
          <w:numId w:val="4"/>
        </w:numPr>
      </w:pPr>
      <w:r>
        <w:t xml:space="preserve">When prompted, click </w:t>
      </w:r>
      <w:proofErr w:type="gramStart"/>
      <w:r>
        <w:rPr>
          <w:b/>
        </w:rPr>
        <w:t>Yes</w:t>
      </w:r>
      <w:proofErr w:type="gramEnd"/>
      <w:r>
        <w:t>.</w:t>
      </w:r>
    </w:p>
    <w:p w:rsidR="00620A43" w:rsidRDefault="00620A43" w:rsidP="00620A43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2304288" cy="986839"/>
            <wp:effectExtent l="0" t="0" r="1270" b="3810"/>
            <wp:docPr id="29" name="Picture 29" descr="C:\Users\jm84u\AppData\Local\Microsoft\Windows\INetCache\Content.Word\2022-04-11 10_19_37-Update fraction dose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m84u\AppData\Local\Microsoft\Windows\INetCache\Content.Word\2022-04-11 10_19_37-Update fraction dose_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802" cy="99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D1" w:rsidRDefault="008462D1" w:rsidP="008462D1">
      <w:pPr>
        <w:pStyle w:val="ListParagraph"/>
        <w:numPr>
          <w:ilvl w:val="1"/>
          <w:numId w:val="4"/>
        </w:numPr>
      </w:pPr>
      <w:r>
        <w:t>Write down the new dose deviation, DTA, and gamma pass rates, as well as the gamma average</w:t>
      </w:r>
      <w:r w:rsidR="00620A43">
        <w:t xml:space="preserve"> for the plan dose</w:t>
      </w:r>
      <w:r>
        <w:t>.</w:t>
      </w:r>
    </w:p>
    <w:p w:rsidR="005102CC" w:rsidRPr="00EB04C2" w:rsidRDefault="00EB04C2" w:rsidP="00EB04C2">
      <w:pPr>
        <w:pStyle w:val="ListParagraph"/>
        <w:numPr>
          <w:ilvl w:val="0"/>
          <w:numId w:val="4"/>
        </w:numPr>
      </w:pPr>
      <w:r>
        <w:t>Optimize phantom position.</w:t>
      </w:r>
    </w:p>
    <w:p w:rsidR="00E276B5" w:rsidRDefault="00620A43">
      <w:pPr>
        <w:pStyle w:val="ListParagraph"/>
        <w:numPr>
          <w:ilvl w:val="1"/>
          <w:numId w:val="4"/>
        </w:numPr>
      </w:pPr>
      <w:r>
        <w:t>With the plan selected, g</w:t>
      </w:r>
      <w:r w:rsidR="008620BB">
        <w:t xml:space="preserve">o to </w:t>
      </w:r>
      <w:r w:rsidR="008620BB" w:rsidRPr="0076498D">
        <w:rPr>
          <w:b/>
        </w:rPr>
        <w:t>Edit</w:t>
      </w:r>
      <w:r w:rsidR="008620BB" w:rsidRPr="0076498D">
        <w:t xml:space="preserve"> &gt; </w:t>
      </w:r>
      <w:r w:rsidR="008620BB" w:rsidRPr="0076498D">
        <w:rPr>
          <w:b/>
        </w:rPr>
        <w:t>Optimize phantom position</w:t>
      </w:r>
      <w:r w:rsidR="008620BB" w:rsidRPr="0076498D">
        <w:t>.</w:t>
      </w:r>
      <w:r w:rsidR="008620BB">
        <w:t xml:space="preserve"> </w:t>
      </w:r>
    </w:p>
    <w:p w:rsidR="00E276B5" w:rsidRDefault="008620BB">
      <w:pPr>
        <w:ind w:left="1080" w:firstLine="360"/>
      </w:pPr>
      <w:r>
        <w:rPr>
          <w:noProof/>
        </w:rPr>
        <w:drawing>
          <wp:inline distT="0" distB="0" distL="0" distR="0">
            <wp:extent cx="1657350" cy="2943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943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8462D1" w:rsidRDefault="008620BB" w:rsidP="008462D1">
      <w:pPr>
        <w:pStyle w:val="ListParagraph"/>
        <w:numPr>
          <w:ilvl w:val="1"/>
          <w:numId w:val="4"/>
        </w:numPr>
      </w:pPr>
      <w:r>
        <w:t xml:space="preserve">Wait until you see “Ready.” </w:t>
      </w:r>
      <w:r w:rsidR="00EB04C2">
        <w:t>Shifts should be within tolerance ac</w:t>
      </w:r>
      <w:r w:rsidR="00C011DF">
        <w:t>cording to DTA criterion</w:t>
      </w:r>
      <w:r w:rsidR="00EB04C2">
        <w:t xml:space="preserve">. (Shifts are generally greater on </w:t>
      </w:r>
      <w:proofErr w:type="spellStart"/>
      <w:r w:rsidR="00EB04C2">
        <w:t>Tomo</w:t>
      </w:r>
      <w:proofErr w:type="spellEnd"/>
      <w:r w:rsidR="00EB04C2">
        <w:t xml:space="preserve"> than on Elekta.) </w:t>
      </w:r>
      <w:r w:rsidR="008462D1">
        <w:t xml:space="preserve">Write down the initial and optimized X, Y, and Z offsets. </w:t>
      </w:r>
      <w:r w:rsidR="00EB04C2" w:rsidRPr="008462D1">
        <w:t xml:space="preserve">Click </w:t>
      </w:r>
      <w:r w:rsidR="00EB04C2" w:rsidRPr="0076498D">
        <w:rPr>
          <w:b/>
        </w:rPr>
        <w:t>Accept New Off</w:t>
      </w:r>
      <w:r w:rsidR="00EB04C2" w:rsidRPr="008462D1">
        <w:t>.</w:t>
      </w:r>
      <w:r w:rsidR="00EB04C2" w:rsidRPr="008462D1">
        <w:rPr>
          <w:i/>
        </w:rPr>
        <w:t xml:space="preserve"> </w:t>
      </w:r>
    </w:p>
    <w:p w:rsidR="00E276B5" w:rsidRDefault="008620B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705225" cy="2190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90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D1" w:rsidRDefault="008462D1" w:rsidP="008462D1">
      <w:pPr>
        <w:pStyle w:val="ListParagraph"/>
        <w:numPr>
          <w:ilvl w:val="1"/>
          <w:numId w:val="4"/>
        </w:numPr>
      </w:pPr>
      <w:r>
        <w:t>Write down the new dose deviation, DTA, and gamma pass rates, as well as the gamma average.</w:t>
      </w:r>
    </w:p>
    <w:p w:rsidR="00E276B5" w:rsidRDefault="008620BB">
      <w:pPr>
        <w:pStyle w:val="ListParagraph"/>
        <w:numPr>
          <w:ilvl w:val="0"/>
          <w:numId w:val="4"/>
        </w:numPr>
      </w:pPr>
      <w:r>
        <w:t xml:space="preserve">If </w:t>
      </w:r>
      <w:r w:rsidR="00356C99">
        <w:t>plan is still at action level even after rescale and optimization</w:t>
      </w:r>
      <w:r>
        <w:t xml:space="preserve">, ensure that both fraction and beam dose are normalized to max dose (“Edited Value”), not </w:t>
      </w:r>
      <w:proofErr w:type="spellStart"/>
      <w:r>
        <w:t>isocenter</w:t>
      </w:r>
      <w:proofErr w:type="spellEnd"/>
      <w:r>
        <w:t>.</w:t>
      </w:r>
    </w:p>
    <w:p w:rsidR="00E276B5" w:rsidRDefault="008620BB">
      <w:pPr>
        <w:pStyle w:val="ListParagraph"/>
      </w:pPr>
      <w:r>
        <w:rPr>
          <w:noProof/>
        </w:rPr>
        <w:drawing>
          <wp:inline distT="0" distB="0" distL="0" distR="0">
            <wp:extent cx="1543050" cy="3514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514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3200400" cy="3495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95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E07" w:rsidRDefault="0078355F">
      <w:pPr>
        <w:pStyle w:val="ListParagraph"/>
        <w:numPr>
          <w:ilvl w:val="0"/>
          <w:numId w:val="4"/>
        </w:numPr>
      </w:pPr>
      <w:r>
        <w:t>For a non-SABR plan, i</w:t>
      </w:r>
      <w:r w:rsidR="00CF6E07">
        <w:t>f the p</w:t>
      </w:r>
      <w:r>
        <w:t>ass ratio</w:t>
      </w:r>
      <w:r w:rsidR="00CF6E07">
        <w:t xml:space="preserve"> is still </w:t>
      </w:r>
      <w:r>
        <w:t>out of tolerance,</w:t>
      </w:r>
      <w:r w:rsidR="00CF6E07">
        <w:t xml:space="preserve"> ch</w:t>
      </w:r>
      <w:r w:rsidR="00C011DF">
        <w:t xml:space="preserve">ange the DTA pass criterion to </w:t>
      </w:r>
      <w:r>
        <w:t>the action level</w:t>
      </w:r>
      <w:r w:rsidR="00CF6E07">
        <w:t>.</w:t>
      </w:r>
      <w:r>
        <w:t xml:space="preserve"> Note that the dose difference and DTA must be changed in addition to gamma, in order to update all graphs.</w:t>
      </w:r>
    </w:p>
    <w:p w:rsidR="00CF6E07" w:rsidRDefault="00CF6E07" w:rsidP="00CF6E07">
      <w:pPr>
        <w:pStyle w:val="ListParagraph"/>
      </w:pPr>
      <w:r>
        <w:rPr>
          <w:noProof/>
        </w:rPr>
        <w:lastRenderedPageBreak/>
        <w:drawing>
          <wp:inline distT="0" distB="0" distL="0" distR="0" wp14:anchorId="360F29FF" wp14:editId="7ECAEE34">
            <wp:extent cx="1735470" cy="293782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309" cy="29561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93D">
        <w:tab/>
      </w:r>
      <w:r w:rsidR="00FF193D">
        <w:rPr>
          <w:noProof/>
        </w:rPr>
        <w:drawing>
          <wp:inline distT="0" distB="0" distL="0" distR="0">
            <wp:extent cx="3084394" cy="2917234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2021-11-08 10_08_40-Pass _ Fail Criteri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528" cy="296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B5" w:rsidRDefault="00356C99">
      <w:pPr>
        <w:pStyle w:val="ListParagraph"/>
        <w:numPr>
          <w:ilvl w:val="0"/>
          <w:numId w:val="4"/>
        </w:numPr>
      </w:pPr>
      <w:r>
        <w:t>If the plan is still at action level, inform a physicist. They will likely suggest changing the pass/fail criteria</w:t>
      </w:r>
      <w:r w:rsidR="0078355F">
        <w:t xml:space="preserve"> (again)</w:t>
      </w:r>
      <w:r>
        <w:t>. Estimate</w:t>
      </w:r>
      <w:r w:rsidR="008620BB">
        <w:t xml:space="preserve"> the criteria that will enable a pass by examining the </w:t>
      </w:r>
      <w:r w:rsidR="008620BB" w:rsidRPr="009C4EE2">
        <w:rPr>
          <w:b/>
        </w:rPr>
        <w:t>Gamma Evaluation</w:t>
      </w:r>
      <w:r w:rsidR="008620BB">
        <w:t xml:space="preserve"> for the overall plan and individual beams.</w:t>
      </w:r>
    </w:p>
    <w:p w:rsidR="00E276B5" w:rsidRDefault="008620BB">
      <w:pPr>
        <w:pStyle w:val="ListParagraph"/>
        <w:numPr>
          <w:ilvl w:val="1"/>
          <w:numId w:val="4"/>
        </w:numPr>
      </w:pPr>
      <w:r>
        <w:t xml:space="preserve">For each the overall plan and each beam, right-click the gamma histogram and select </w:t>
      </w:r>
      <w:r w:rsidRPr="009C4EE2">
        <w:rPr>
          <w:b/>
        </w:rPr>
        <w:t>Gamma Evaluation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638425" cy="12477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47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4"/>
        </w:numPr>
        <w:rPr>
          <w:b/>
        </w:rPr>
      </w:pPr>
      <w:r>
        <w:t>Find the most stringent dista</w:t>
      </w:r>
      <w:r w:rsidR="00356C99">
        <w:t>nce deviation and DTA</w:t>
      </w:r>
      <w:r>
        <w:t xml:space="preserve"> th</w:t>
      </w:r>
      <w:r w:rsidR="00356C99">
        <w:t>at enable a pass, such that</w:t>
      </w:r>
      <w:r w:rsidR="0078355F">
        <w:t xml:space="preserve"> both dose deviation and DTA are below action limit.</w:t>
      </w:r>
    </w:p>
    <w:p w:rsidR="00E276B5" w:rsidRDefault="008620BB">
      <w:pPr>
        <w:pStyle w:val="ListParagraph"/>
        <w:ind w:left="1440"/>
      </w:pPr>
      <w:r>
        <w:rPr>
          <w:b/>
        </w:rPr>
        <w:t>Beam 1:</w:t>
      </w:r>
    </w:p>
    <w:p w:rsidR="00E276B5" w:rsidRDefault="008620BB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>
            <wp:extent cx="3752850" cy="1971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71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ind w:left="1440"/>
      </w:pPr>
      <w:r>
        <w:rPr>
          <w:b/>
        </w:rPr>
        <w:t>Beam 2:</w:t>
      </w:r>
    </w:p>
    <w:p w:rsidR="00E276B5" w:rsidRDefault="008620B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3981450" cy="20669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66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Pr="00EF27C2" w:rsidRDefault="00356C99" w:rsidP="0078355F">
      <w:pPr>
        <w:pStyle w:val="ListParagraph"/>
        <w:numPr>
          <w:ilvl w:val="1"/>
          <w:numId w:val="4"/>
        </w:numPr>
      </w:pPr>
      <w:r>
        <w:t>If the determined deviations are acceptable, c</w:t>
      </w:r>
      <w:r w:rsidR="008620BB" w:rsidRPr="00356C99">
        <w:t>hange the pass/fail criteria.</w:t>
      </w:r>
    </w:p>
    <w:p w:rsidR="00E276B5" w:rsidRDefault="008620BB" w:rsidP="009C4EE2">
      <w:pPr>
        <w:pStyle w:val="Heading1"/>
      </w:pPr>
      <w:r>
        <w:t>Printing a Report</w:t>
      </w:r>
    </w:p>
    <w:p w:rsidR="00E276B5" w:rsidRDefault="00FF193D">
      <w:pPr>
        <w:pStyle w:val="ListParagraph"/>
        <w:numPr>
          <w:ilvl w:val="0"/>
          <w:numId w:val="5"/>
        </w:numPr>
      </w:pPr>
      <w:r>
        <w:t xml:space="preserve">After </w:t>
      </w:r>
      <w:r w:rsidR="009C4EE2">
        <w:t>you rescale</w:t>
      </w:r>
      <w:r>
        <w:t xml:space="preserve"> t</w:t>
      </w:r>
      <w:r w:rsidR="009465D1">
        <w:t xml:space="preserve">he </w:t>
      </w:r>
      <w:r w:rsidR="00620A43">
        <w:t xml:space="preserve">beam </w:t>
      </w:r>
      <w:r w:rsidR="009465D1">
        <w:t>dose</w:t>
      </w:r>
      <w:r w:rsidR="00620A43">
        <w:t>s</w:t>
      </w:r>
      <w:r w:rsidR="009465D1">
        <w:t>, the Comments should auto-populate (but occasionally do not)</w:t>
      </w:r>
      <w:r>
        <w:t>:</w:t>
      </w:r>
    </w:p>
    <w:p w:rsidR="00CC4819" w:rsidRPr="00FF193D" w:rsidRDefault="00620A43" w:rsidP="00620A43">
      <w:pPr>
        <w:pStyle w:val="ListParagraph"/>
      </w:pPr>
      <w:r>
        <w:pict>
          <v:shape id="_x0000_i1034" type="#_x0000_t75" style="width:123.85pt;height:71.4pt">
            <v:imagedata r:id="rId37" o:title="auto comments"/>
          </v:shape>
        </w:pict>
      </w:r>
    </w:p>
    <w:p w:rsidR="00FF193D" w:rsidRDefault="00620A43" w:rsidP="00FF193D">
      <w:pPr>
        <w:pStyle w:val="ListParagraph"/>
      </w:pPr>
      <w:r>
        <w:t>Clean this up and a</w:t>
      </w:r>
      <w:r w:rsidR="00FF193D">
        <w:t>dd the MD initials and the machine name.</w:t>
      </w:r>
    </w:p>
    <w:p w:rsidR="00E276B5" w:rsidRDefault="00620A43" w:rsidP="00620A43">
      <w:pPr>
        <w:pStyle w:val="ListParagraph"/>
      </w:pPr>
      <w:r>
        <w:pict>
          <v:shape id="_x0000_i1036" type="#_x0000_t75" style="width:127.85pt;height:55.85pt">
            <v:imagedata r:id="rId38" o:title="comments"/>
          </v:shape>
        </w:pict>
      </w:r>
    </w:p>
    <w:p w:rsidR="00E276B5" w:rsidRDefault="008620BB">
      <w:pPr>
        <w:pStyle w:val="ListParagraph"/>
        <w:numPr>
          <w:ilvl w:val="0"/>
          <w:numId w:val="5"/>
        </w:numPr>
      </w:pPr>
      <w:r>
        <w:t>Change the dose display.</w:t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Change the display from </w:t>
      </w:r>
      <w:r w:rsidRPr="009C4EE2">
        <w:rPr>
          <w:b/>
        </w:rPr>
        <w:t>Abs. dose</w:t>
      </w:r>
      <w:r>
        <w:t xml:space="preserve"> to </w:t>
      </w:r>
      <w:r w:rsidRPr="009C4EE2">
        <w:rPr>
          <w:b/>
        </w:rPr>
        <w:t>Rel. dose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742950" cy="1504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504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Turn off </w:t>
      </w:r>
      <w:r w:rsidRPr="009C4EE2">
        <w:rPr>
          <w:b/>
        </w:rPr>
        <w:t>Automatic Scale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657350" cy="8286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828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Change </w:t>
      </w:r>
      <w:r w:rsidRPr="009C4EE2">
        <w:rPr>
          <w:b/>
        </w:rPr>
        <w:t>Max [%]</w:t>
      </w:r>
      <w:r>
        <w:t xml:space="preserve"> to 110 for non-SBRT and 125 for SBRT.</w:t>
      </w:r>
    </w:p>
    <w:p w:rsidR="00E276B5" w:rsidRDefault="008620BB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>
            <wp:extent cx="1638300" cy="742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0"/>
          <w:numId w:val="5"/>
        </w:numPr>
      </w:pPr>
      <w:r>
        <w:t>Add dose profiles.</w:t>
      </w:r>
    </w:p>
    <w:p w:rsidR="00E276B5" w:rsidRDefault="008620BB">
      <w:pPr>
        <w:pStyle w:val="ListParagraph"/>
        <w:numPr>
          <w:ilvl w:val="1"/>
          <w:numId w:val="5"/>
        </w:numPr>
      </w:pPr>
      <w:r>
        <w:t>On the first plane on the</w:t>
      </w:r>
      <w:r w:rsidR="00BB7343">
        <w:t xml:space="preserve"> 2D Planes tab, right-click in the</w:t>
      </w:r>
      <w:r>
        <w:t xml:space="preserve"> </w:t>
      </w:r>
      <w:r w:rsidR="00BB7343">
        <w:t xml:space="preserve">area of max dose </w:t>
      </w:r>
      <w:r>
        <w:t xml:space="preserve">and select </w:t>
      </w:r>
      <w:r w:rsidRPr="009C4EE2">
        <w:rPr>
          <w:b/>
        </w:rPr>
        <w:t>Vertical Profile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609975" cy="20955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95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On the second plane, add a </w:t>
      </w:r>
      <w:r w:rsidRPr="009C4EE2">
        <w:rPr>
          <w:b/>
        </w:rPr>
        <w:t>Horizontal Profile</w:t>
      </w:r>
      <w:r>
        <w:t>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219325" cy="8667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0"/>
          <w:numId w:val="5"/>
        </w:numPr>
      </w:pPr>
      <w:r>
        <w:t>Save the patient using the save icon in the top left corner.</w:t>
      </w:r>
    </w:p>
    <w:p w:rsidR="00E276B5" w:rsidRDefault="008620BB">
      <w:pPr>
        <w:pStyle w:val="ListParagraph"/>
      </w:pPr>
      <w:r>
        <w:rPr>
          <w:noProof/>
        </w:rPr>
        <w:drawing>
          <wp:inline distT="0" distB="0" distL="0" distR="0">
            <wp:extent cx="1085850" cy="819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0"/>
          <w:numId w:val="5"/>
        </w:numPr>
      </w:pPr>
      <w:r>
        <w:t>Print the Physics Report.</w:t>
      </w:r>
    </w:p>
    <w:p w:rsidR="00E276B5" w:rsidRDefault="008620BB">
      <w:pPr>
        <w:pStyle w:val="ListParagraph"/>
        <w:numPr>
          <w:ilvl w:val="1"/>
          <w:numId w:val="5"/>
        </w:numPr>
      </w:pPr>
      <w:r>
        <w:t>Click the print icon in the top left corner.</w:t>
      </w:r>
    </w:p>
    <w:p w:rsidR="00E276B5" w:rsidRDefault="008620B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962025" cy="7143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14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numPr>
          <w:ilvl w:val="1"/>
          <w:numId w:val="5"/>
        </w:numPr>
      </w:pPr>
      <w:r>
        <w:t>Change the name of the document to the plan name.</w:t>
      </w:r>
      <w:r w:rsidR="00496EDE">
        <w:t xml:space="preserve"> If this is an Elekta plan, also include the machine name in parentheses.</w:t>
      </w:r>
    </w:p>
    <w:p w:rsidR="00496EDE" w:rsidRDefault="00496EDE" w:rsidP="00496EDE">
      <w:pPr>
        <w:pStyle w:val="ListParagraph"/>
        <w:numPr>
          <w:ilvl w:val="0"/>
          <w:numId w:val="11"/>
        </w:numPr>
      </w:pPr>
      <w:r>
        <w:t xml:space="preserve">For a </w:t>
      </w:r>
      <w:proofErr w:type="spellStart"/>
      <w:r>
        <w:t>Tomo</w:t>
      </w:r>
      <w:proofErr w:type="spellEnd"/>
      <w:r>
        <w:t xml:space="preserve"> plan:</w:t>
      </w:r>
    </w:p>
    <w:p w:rsidR="00E276B5" w:rsidRDefault="008620BB" w:rsidP="00496EDE">
      <w:pPr>
        <w:pStyle w:val="ListParagraph"/>
        <w:ind w:left="1440" w:firstLine="720"/>
      </w:pPr>
      <w:r>
        <w:rPr>
          <w:noProof/>
        </w:rPr>
        <w:drawing>
          <wp:inline distT="0" distB="0" distL="0" distR="0">
            <wp:extent cx="1238250" cy="6191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61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EDE" w:rsidRDefault="00496EDE" w:rsidP="00496EDE">
      <w:pPr>
        <w:pStyle w:val="ListParagraph"/>
        <w:numPr>
          <w:ilvl w:val="0"/>
          <w:numId w:val="11"/>
        </w:numPr>
      </w:pPr>
      <w:r>
        <w:t>For an Elekta plan:</w:t>
      </w:r>
      <w:bookmarkStart w:id="0" w:name="_GoBack"/>
      <w:bookmarkEnd w:id="0"/>
    </w:p>
    <w:p w:rsidR="00496EDE" w:rsidRDefault="00496EDE" w:rsidP="00496EDE">
      <w:pPr>
        <w:pStyle w:val="ListParagraph"/>
        <w:ind w:left="2160"/>
      </w:pPr>
      <w:r w:rsidRPr="00496EDE">
        <w:rPr>
          <w:noProof/>
        </w:rPr>
        <w:lastRenderedPageBreak/>
        <w:drawing>
          <wp:inline distT="0" distB="0" distL="0" distR="0">
            <wp:extent cx="1447800" cy="637032"/>
            <wp:effectExtent l="0" t="0" r="0" b="0"/>
            <wp:docPr id="32" name="Picture 32" descr="T:\Physics\Temp\2022-03-17 13_03_49-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Physics\Temp\2022-03-17 13_03_49-Print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391" cy="64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C6A" w:rsidRDefault="00FF2C6A" w:rsidP="00FF2C6A">
      <w:pPr>
        <w:pStyle w:val="ListParagraph"/>
        <w:numPr>
          <w:ilvl w:val="1"/>
          <w:numId w:val="5"/>
        </w:numPr>
      </w:pPr>
      <w:r>
        <w:t>Use the following other print settings. These should be saved from last time.</w:t>
      </w:r>
    </w:p>
    <w:p w:rsidR="00FF2C6A" w:rsidRDefault="00FF2C6A" w:rsidP="00FF2C6A">
      <w:pPr>
        <w:pStyle w:val="ListParagraph"/>
        <w:ind w:left="1440"/>
      </w:pPr>
      <w:r w:rsidRPr="00FF2C6A">
        <w:rPr>
          <w:noProof/>
        </w:rPr>
        <w:drawing>
          <wp:inline distT="0" distB="0" distL="0" distR="0">
            <wp:extent cx="1480820" cy="5657606"/>
            <wp:effectExtent l="0" t="0" r="5080" b="635"/>
            <wp:docPr id="58" name="Picture 58" descr="T:\Physics\Temp\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:\Physics\Temp\setting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2"/>
                    <a:stretch/>
                  </pic:blipFill>
                  <pic:spPr bwMode="auto">
                    <a:xfrm>
                      <a:off x="0" y="0"/>
                      <a:ext cx="1498184" cy="572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6B5" w:rsidRDefault="008620BB">
      <w:pPr>
        <w:pStyle w:val="ListParagraph"/>
        <w:ind w:left="1440"/>
      </w:pPr>
      <w:r>
        <w:t xml:space="preserve">Click </w:t>
      </w:r>
      <w:r w:rsidRPr="009C4EE2">
        <w:rPr>
          <w:b/>
        </w:rPr>
        <w:t>OK</w:t>
      </w:r>
      <w:r>
        <w:t>.</w:t>
      </w:r>
    </w:p>
    <w:p w:rsidR="00E276B5" w:rsidRDefault="008620BB">
      <w:pPr>
        <w:pStyle w:val="ListParagraph"/>
        <w:numPr>
          <w:ilvl w:val="1"/>
          <w:numId w:val="5"/>
        </w:numPr>
      </w:pPr>
      <w:r>
        <w:t xml:space="preserve">Save the document in </w:t>
      </w:r>
      <w:r w:rsidR="00C92B2D" w:rsidRPr="00C92B2D">
        <w:rPr>
          <w:b/>
        </w:rPr>
        <w:t>Z:\TreatmentPlans\DQA Reports</w:t>
      </w:r>
      <w:r w:rsidR="00496EDE">
        <w:t xml:space="preserve"> as </w:t>
      </w:r>
      <w:r w:rsidR="00496EDE" w:rsidRPr="00496EDE">
        <w:rPr>
          <w:rStyle w:val="PlainTextChar"/>
        </w:rPr>
        <w:t>&lt;plan name&gt; DQA</w:t>
      </w:r>
      <w:r w:rsidR="00496EDE">
        <w:t xml:space="preserve"> for a </w:t>
      </w:r>
      <w:proofErr w:type="spellStart"/>
      <w:r w:rsidR="00496EDE">
        <w:t>Tomo</w:t>
      </w:r>
      <w:proofErr w:type="spellEnd"/>
      <w:r w:rsidR="00496EDE">
        <w:t xml:space="preserve"> plan, or </w:t>
      </w:r>
      <w:r w:rsidR="00496EDE" w:rsidRPr="00496EDE">
        <w:rPr>
          <w:rStyle w:val="PlainTextChar"/>
        </w:rPr>
        <w:t>&lt;plan name&gt; DQA (&lt;machine name&gt;)</w:t>
      </w:r>
      <w:r w:rsidR="00496EDE">
        <w:t xml:space="preserve"> for an Elekta plan.</w:t>
      </w:r>
    </w:p>
    <w:p w:rsidR="00FF2C6A" w:rsidRDefault="00496EDE" w:rsidP="00FF2C6A">
      <w:pPr>
        <w:pStyle w:val="ListParagraph"/>
        <w:numPr>
          <w:ilvl w:val="0"/>
          <w:numId w:val="11"/>
        </w:numPr>
      </w:pPr>
      <w:r>
        <w:t xml:space="preserve">For a </w:t>
      </w:r>
      <w:proofErr w:type="spellStart"/>
      <w:r>
        <w:t>Tomo</w:t>
      </w:r>
      <w:proofErr w:type="spellEnd"/>
      <w:r>
        <w:t xml:space="preserve"> plan:</w:t>
      </w:r>
    </w:p>
    <w:p w:rsidR="00FF2C6A" w:rsidRDefault="00FF2C6A" w:rsidP="00FF2C6A">
      <w:pPr>
        <w:pStyle w:val="ListParagraph"/>
        <w:ind w:left="2160"/>
      </w:pPr>
      <w:r w:rsidRPr="00FF2C6A">
        <w:rPr>
          <w:noProof/>
        </w:rPr>
        <w:lastRenderedPageBreak/>
        <w:drawing>
          <wp:inline distT="0" distB="0" distL="0" distR="0" wp14:anchorId="008E0BB8" wp14:editId="741DDED8">
            <wp:extent cx="4448796" cy="1886213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EDE" w:rsidRDefault="00496EDE" w:rsidP="00496EDE">
      <w:pPr>
        <w:pStyle w:val="ListParagraph"/>
        <w:numPr>
          <w:ilvl w:val="0"/>
          <w:numId w:val="11"/>
        </w:numPr>
      </w:pPr>
      <w:r>
        <w:t>For an Elekta plan:</w:t>
      </w:r>
    </w:p>
    <w:p w:rsidR="00496EDE" w:rsidRDefault="00496EDE" w:rsidP="00496EDE">
      <w:pPr>
        <w:pStyle w:val="ListParagraph"/>
        <w:ind w:left="2160"/>
      </w:pPr>
      <w:r w:rsidRPr="00496EDE">
        <w:rPr>
          <w:noProof/>
        </w:rPr>
        <w:drawing>
          <wp:inline distT="0" distB="0" distL="0" distR="0" wp14:anchorId="5EF8409D" wp14:editId="766ABC0F">
            <wp:extent cx="4496427" cy="1905266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B5" w:rsidRPr="008462D1" w:rsidRDefault="008462D1" w:rsidP="008462D1">
      <w:pPr>
        <w:pStyle w:val="ListParagraph"/>
        <w:numPr>
          <w:ilvl w:val="0"/>
          <w:numId w:val="5"/>
        </w:numPr>
      </w:pPr>
      <w:r>
        <w:t xml:space="preserve">Add the data you wrote down, to the DQA statistical analysis </w:t>
      </w:r>
      <w:hyperlink r:id="rId51" w:history="1">
        <w:r w:rsidRPr="009C4EE2">
          <w:rPr>
            <w:rStyle w:val="Hyperlink"/>
          </w:rPr>
          <w:t>spreadsheet</w:t>
        </w:r>
      </w:hyperlink>
      <w:r>
        <w:t>.</w:t>
      </w:r>
    </w:p>
    <w:sectPr w:rsidR="00E276B5" w:rsidRPr="008462D1">
      <w:pgSz w:w="12240" w:h="15840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lowerRoman"/>
      <w:lvlText w:val="%2.%3.%4."/>
      <w:lvlJc w:val="left"/>
      <w:pPr>
        <w:tabs>
          <w:tab w:val="num" w:pos="0"/>
        </w:tabs>
        <w:ind w:left="3240" w:hanging="7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9"/>
      <w:numFmt w:val="lowerLetter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560" w:hanging="18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9"/>
      <w:numFmt w:val="lowerLetter"/>
      <w:pStyle w:val="Question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560" w:hanging="180"/>
      </w:pPr>
    </w:lvl>
  </w:abstractNum>
  <w:abstractNum w:abstractNumId="3" w15:restartNumberingAfterBreak="0">
    <w:nsid w:val="00000004"/>
    <w:multiLevelType w:val="multilevel"/>
    <w:tmpl w:val="3A6E0728"/>
    <w:name w:val="WW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lowerRoman"/>
      <w:lvlText w:val="%2.%3.%4."/>
      <w:lvlJc w:val="left"/>
      <w:pPr>
        <w:tabs>
          <w:tab w:val="num" w:pos="0"/>
        </w:tabs>
        <w:ind w:left="3240" w:hanging="7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lowerRoman"/>
      <w:lvlText w:val="%2.%3.%4."/>
      <w:lvlJc w:val="left"/>
      <w:pPr>
        <w:tabs>
          <w:tab w:val="num" w:pos="0"/>
        </w:tabs>
        <w:ind w:left="3240" w:hanging="72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/>
      </w:rPr>
    </w:lvl>
    <w:lvl w:ilvl="1">
      <w:start w:val="1"/>
      <w:numFmt w:val="lowerRoman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F46088C"/>
    <w:multiLevelType w:val="hybridMultilevel"/>
    <w:tmpl w:val="F9F27A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0304FE9"/>
    <w:multiLevelType w:val="hybridMultilevel"/>
    <w:tmpl w:val="D04205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8780C0B"/>
    <w:multiLevelType w:val="multilevel"/>
    <w:tmpl w:val="6DE8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BB"/>
    <w:rsid w:val="00150BF5"/>
    <w:rsid w:val="00356C99"/>
    <w:rsid w:val="00496EDE"/>
    <w:rsid w:val="005102CC"/>
    <w:rsid w:val="00620A43"/>
    <w:rsid w:val="00675FC3"/>
    <w:rsid w:val="007077AD"/>
    <w:rsid w:val="0076498D"/>
    <w:rsid w:val="0078355F"/>
    <w:rsid w:val="008462D1"/>
    <w:rsid w:val="008620BB"/>
    <w:rsid w:val="00921EEE"/>
    <w:rsid w:val="009465D1"/>
    <w:rsid w:val="009C4EE2"/>
    <w:rsid w:val="00B70213"/>
    <w:rsid w:val="00BB7343"/>
    <w:rsid w:val="00C011DF"/>
    <w:rsid w:val="00C4775A"/>
    <w:rsid w:val="00C92B2D"/>
    <w:rsid w:val="00CC4819"/>
    <w:rsid w:val="00CF6E07"/>
    <w:rsid w:val="00DB5FC5"/>
    <w:rsid w:val="00E276B5"/>
    <w:rsid w:val="00E824EF"/>
    <w:rsid w:val="00EB04C2"/>
    <w:rsid w:val="00EF27C2"/>
    <w:rsid w:val="00FA7C33"/>
    <w:rsid w:val="00FF193D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97AEF"/>
  <w15:chartTrackingRefBased/>
  <w15:docId w15:val="{202B7DA8-60F0-40AE-B11E-23237306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FC3"/>
  </w:style>
  <w:style w:type="paragraph" w:styleId="Heading1">
    <w:name w:val="heading 1"/>
    <w:basedOn w:val="Normal"/>
    <w:next w:val="Normal"/>
    <w:link w:val="Heading1Char"/>
    <w:uiPriority w:val="9"/>
    <w:qFormat/>
    <w:rsid w:val="00E82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uiPriority w:val="35"/>
    <w:semiHidden/>
    <w:unhideWhenUsed/>
    <w:qFormat/>
    <w:pPr>
      <w:spacing w:after="200" w:line="240" w:lineRule="auto"/>
    </w:pPr>
    <w:rPr>
      <w:rFonts w:cs="Arial"/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5F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uestion">
    <w:name w:val="Question"/>
    <w:basedOn w:val="Normal"/>
    <w:link w:val="QuestionChar"/>
    <w:qFormat/>
    <w:rsid w:val="00675FC3"/>
    <w:pPr>
      <w:numPr>
        <w:numId w:val="3"/>
      </w:numPr>
      <w:tabs>
        <w:tab w:val="clear" w:pos="0"/>
        <w:tab w:val="num" w:pos="720"/>
      </w:tabs>
      <w:spacing w:after="60" w:line="240" w:lineRule="auto"/>
      <w:ind w:left="360"/>
    </w:pPr>
  </w:style>
  <w:style w:type="character" w:customStyle="1" w:styleId="QuestionChar">
    <w:name w:val="Question Char"/>
    <w:basedOn w:val="DefaultParagraphFont"/>
    <w:link w:val="Question"/>
    <w:rsid w:val="00675FC3"/>
  </w:style>
  <w:style w:type="paragraph" w:customStyle="1" w:styleId="Answer">
    <w:name w:val="Answer"/>
    <w:basedOn w:val="Question"/>
    <w:next w:val="Question"/>
    <w:link w:val="AnswerChar"/>
    <w:qFormat/>
    <w:rsid w:val="00675FC3"/>
    <w:pPr>
      <w:numPr>
        <w:numId w:val="0"/>
      </w:numPr>
      <w:tabs>
        <w:tab w:val="num" w:pos="720"/>
      </w:tabs>
      <w:spacing w:after="160"/>
      <w:ind w:left="720" w:hanging="720"/>
    </w:pPr>
  </w:style>
  <w:style w:type="character" w:customStyle="1" w:styleId="AnswerChar">
    <w:name w:val="Answer Char"/>
    <w:basedOn w:val="QuestionChar"/>
    <w:link w:val="Answer"/>
    <w:rsid w:val="00675FC3"/>
  </w:style>
  <w:style w:type="paragraph" w:customStyle="1" w:styleId="AnswerContinued">
    <w:name w:val="Answer Continued"/>
    <w:basedOn w:val="Normal"/>
    <w:autoRedefine/>
    <w:qFormat/>
    <w:rsid w:val="00675FC3"/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76498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96E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96EDE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150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DQA%20Troubleshooting.docx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hyperlink" Target="file:///T:\Physics\KW\psqa_stats\data\psqa-sta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95918-D439-4D52-9F81-C20428F79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cp:lastModifiedBy>Kaley E. White</cp:lastModifiedBy>
  <cp:revision>16</cp:revision>
  <cp:lastPrinted>1900-01-01T06:00:00Z</cp:lastPrinted>
  <dcterms:created xsi:type="dcterms:W3CDTF">2021-05-24T15:49:00Z</dcterms:created>
  <dcterms:modified xsi:type="dcterms:W3CDTF">2022-04-14T13:43:00Z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Cookeville Regional Medical Center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